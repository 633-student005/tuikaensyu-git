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2686215E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</w:t>
            </w:r>
            <w:r w:rsidR="00567273">
              <w:rPr>
                <w:rFonts w:ascii="ＭＳ Ｐゴシック" w:hAnsi="ＭＳ Ｐゴシック" w:cs="ＭＳ Ｐゴシック" w:hint="eastAsia"/>
              </w:rPr>
              <w:t>4</w:t>
            </w:r>
            <w:r>
              <w:rPr>
                <w:rFonts w:ascii="ＭＳ Ｐゴシック" w:hAnsi="ＭＳ Ｐゴシック" w:cs="ＭＳ Ｐゴシック" w:hint="eastAsia"/>
              </w:rPr>
              <w:t>0</w:t>
            </w:r>
            <w:r w:rsidR="003A5BCD">
              <w:rPr>
                <w:rFonts w:ascii="ＭＳ Ｐゴシック" w:hAnsi="ＭＳ Ｐゴシック" w:cs="ＭＳ Ｐゴシック" w:hint="eastAsia"/>
              </w:rPr>
              <w:t>2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19CE9F59" w:rsidR="002A522E" w:rsidRDefault="00567273">
            <w:r>
              <w:rPr>
                <w:rFonts w:ascii="ＭＳ Ｐゴシック" w:hAnsi="ＭＳ Ｐゴシック" w:cs="ＭＳ Ｐゴシック" w:hint="eastAsia"/>
              </w:rPr>
              <w:t>ログ</w:t>
            </w:r>
            <w:r w:rsidR="00BD7EB7">
              <w:rPr>
                <w:rFonts w:ascii="ＭＳ Ｐゴシック" w:hAnsi="ＭＳ Ｐゴシック" w:cs="ＭＳ Ｐゴシック" w:hint="eastAsia"/>
              </w:rPr>
              <w:t>アウト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3D6774FA" w:rsidR="002A522E" w:rsidRDefault="00567273">
            <w:r>
              <w:rPr>
                <w:rFonts w:ascii="ＭＳ Ｐゴシック" w:hAnsi="ＭＳ Ｐゴシック" w:cs="ＭＳ Ｐゴシック" w:hint="eastAsia"/>
              </w:rPr>
              <w:t>ログ</w:t>
            </w:r>
            <w:r w:rsidR="00BD7EB7">
              <w:rPr>
                <w:rFonts w:ascii="ＭＳ Ｐゴシック" w:hAnsi="ＭＳ Ｐゴシック" w:cs="ＭＳ Ｐゴシック" w:hint="eastAsia"/>
              </w:rPr>
              <w:t>アウト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54C3C769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567273">
              <w:rPr>
                <w:rFonts w:ascii="ＭＳ Ｐゴシック" w:hAnsi="ＭＳ Ｐゴシック" w:cs="ＭＳ Ｐゴシック" w:hint="eastAsia"/>
              </w:rPr>
              <w:t>、受付係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5B083D25" w:rsidR="002A522E" w:rsidRDefault="006A1BC4">
            <w:r>
              <w:rPr>
                <w:rFonts w:ascii="ＭＳ Ｐゴシック" w:hAnsi="ＭＳ Ｐゴシック" w:cs="ＭＳ Ｐゴシック" w:hint="eastAsia"/>
              </w:rPr>
              <w:t>ログイン</w:t>
            </w:r>
            <w:r w:rsidR="00BD7EB7">
              <w:rPr>
                <w:rFonts w:ascii="ＭＳ Ｐゴシック" w:hAnsi="ＭＳ Ｐゴシック" w:cs="ＭＳ Ｐゴシック" w:hint="eastAsia"/>
              </w:rPr>
              <w:t>された状態で</w:t>
            </w:r>
            <w:r w:rsidR="004C0BFB">
              <w:rPr>
                <w:rFonts w:ascii="ＭＳ Ｐゴシック" w:hAnsi="ＭＳ Ｐゴシック" w:cs="ＭＳ Ｐゴシック" w:hint="eastAsia"/>
              </w:rPr>
              <w:t>ログアウト画面</w:t>
            </w:r>
            <w:r w:rsidR="00D01E85">
              <w:rPr>
                <w:rFonts w:ascii="ＭＳ Ｐゴシック" w:hAnsi="ＭＳ Ｐゴシック" w:cs="ＭＳ Ｐゴシック" w:hint="eastAsia"/>
              </w:rPr>
              <w:t>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71842F3D" w:rsidR="002A522E" w:rsidRDefault="004F0F30">
            <w:r>
              <w:rPr>
                <w:rFonts w:ascii="ＭＳ Ｐゴシック" w:hAnsi="ＭＳ Ｐゴシック" w:cs="ＭＳ Ｐゴシック" w:hint="eastAsia"/>
              </w:rPr>
              <w:t>ログ</w:t>
            </w:r>
            <w:r w:rsidR="00BD7EB7">
              <w:rPr>
                <w:rFonts w:ascii="ＭＳ Ｐゴシック" w:hAnsi="ＭＳ Ｐゴシック" w:cs="ＭＳ Ｐゴシック" w:hint="eastAsia"/>
              </w:rPr>
              <w:t>アウト</w:t>
            </w:r>
            <w:r>
              <w:rPr>
                <w:rFonts w:ascii="ＭＳ Ｐゴシック" w:hAnsi="ＭＳ Ｐゴシック" w:cs="ＭＳ Ｐゴシック" w:hint="eastAsia"/>
              </w:rPr>
              <w:t>状態にな</w:t>
            </w:r>
            <w:r w:rsidR="00D01E85">
              <w:rPr>
                <w:rFonts w:ascii="ＭＳ Ｐゴシック" w:hAnsi="ＭＳ Ｐゴシック" w:cs="ＭＳ Ｐゴシック" w:hint="eastAsia"/>
              </w:rPr>
              <w:t>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0268B6B8" w:rsidR="002A522E" w:rsidRDefault="003C1806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</w:t>
            </w:r>
            <w:r w:rsidR="00D01E85">
              <w:rPr>
                <w:rFonts w:ascii="ＭＳ Ｐゴシック" w:hAnsi="ＭＳ Ｐゴシック" w:cs="ＭＳ Ｐゴシック" w:hint="eastAsia"/>
              </w:rPr>
              <w:t>「</w:t>
            </w:r>
            <w:r w:rsidR="00B13B9E">
              <w:rPr>
                <w:rFonts w:ascii="ＭＳ Ｐゴシック" w:hAnsi="ＭＳ Ｐゴシック" w:cs="ＭＳ Ｐゴシック" w:hint="eastAsia"/>
              </w:rPr>
              <w:t>ログアウト</w:t>
            </w:r>
            <w:r w:rsidR="00D01E85"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5FE14336" w14:textId="4ED591BB" w:rsidR="002A522E" w:rsidRDefault="00D01E85" w:rsidP="00032073">
            <w:pPr>
              <w:numPr>
                <w:ilvl w:val="0"/>
                <w:numId w:val="3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032073">
              <w:rPr>
                <w:rFonts w:ascii="ＭＳ Ｐゴシック" w:hAnsi="ＭＳ Ｐゴシック" w:cs="ＭＳ Ｐゴシック" w:hint="eastAsia"/>
              </w:rPr>
              <w:t>ログ</w:t>
            </w:r>
            <w:r w:rsidR="00B13B9E">
              <w:rPr>
                <w:rFonts w:ascii="ＭＳ Ｐゴシック" w:hAnsi="ＭＳ Ｐゴシック" w:cs="ＭＳ Ｐゴシック" w:hint="eastAsia"/>
              </w:rPr>
              <w:t>アウト</w:t>
            </w:r>
            <w:r w:rsidR="00032073">
              <w:rPr>
                <w:rFonts w:ascii="ＭＳ Ｐゴシック" w:hAnsi="ＭＳ Ｐゴシック" w:cs="ＭＳ Ｐゴシック" w:hint="eastAsia"/>
              </w:rPr>
              <w:t>された旨の表示をする</w:t>
            </w:r>
          </w:p>
          <w:p w14:paraId="340D672C" w14:textId="77777777" w:rsidR="00032073" w:rsidRPr="009931CA" w:rsidRDefault="00032073" w:rsidP="00032073">
            <w:pPr>
              <w:ind w:left="210"/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D8EAE" w14:textId="77777777" w:rsidR="006A2E16" w:rsidRDefault="006A2E16">
      <w:r>
        <w:separator/>
      </w:r>
    </w:p>
  </w:endnote>
  <w:endnote w:type="continuationSeparator" w:id="0">
    <w:p w14:paraId="5E5B8D0E" w14:textId="77777777" w:rsidR="006A2E16" w:rsidRDefault="006A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E38AD" w14:textId="77777777" w:rsidR="006A2E16" w:rsidRDefault="006A2E16">
      <w:r>
        <w:separator/>
      </w:r>
    </w:p>
  </w:footnote>
  <w:footnote w:type="continuationSeparator" w:id="0">
    <w:p w14:paraId="5A3938C6" w14:textId="77777777" w:rsidR="006A2E16" w:rsidRDefault="006A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2073"/>
    <w:rsid w:val="00036CDE"/>
    <w:rsid w:val="000A4CD1"/>
    <w:rsid w:val="00162363"/>
    <w:rsid w:val="001A00A1"/>
    <w:rsid w:val="0021383D"/>
    <w:rsid w:val="002277A8"/>
    <w:rsid w:val="00280DC1"/>
    <w:rsid w:val="0028744C"/>
    <w:rsid w:val="002A522E"/>
    <w:rsid w:val="002C27CA"/>
    <w:rsid w:val="002C654F"/>
    <w:rsid w:val="002E5549"/>
    <w:rsid w:val="00320FD5"/>
    <w:rsid w:val="00327250"/>
    <w:rsid w:val="00331CCC"/>
    <w:rsid w:val="00336779"/>
    <w:rsid w:val="00340154"/>
    <w:rsid w:val="00343475"/>
    <w:rsid w:val="003A5BCD"/>
    <w:rsid w:val="003C1806"/>
    <w:rsid w:val="00424FDB"/>
    <w:rsid w:val="00435DB9"/>
    <w:rsid w:val="00441D60"/>
    <w:rsid w:val="00486268"/>
    <w:rsid w:val="004C0BFB"/>
    <w:rsid w:val="004D1A92"/>
    <w:rsid w:val="004F0F30"/>
    <w:rsid w:val="00567273"/>
    <w:rsid w:val="00603E83"/>
    <w:rsid w:val="006274FB"/>
    <w:rsid w:val="00627ABA"/>
    <w:rsid w:val="00640136"/>
    <w:rsid w:val="00657353"/>
    <w:rsid w:val="006641F2"/>
    <w:rsid w:val="00675278"/>
    <w:rsid w:val="006A1BC4"/>
    <w:rsid w:val="006A2E16"/>
    <w:rsid w:val="007304A3"/>
    <w:rsid w:val="00761A91"/>
    <w:rsid w:val="0076507A"/>
    <w:rsid w:val="007C5073"/>
    <w:rsid w:val="00844833"/>
    <w:rsid w:val="00844B7B"/>
    <w:rsid w:val="00883895"/>
    <w:rsid w:val="008A442C"/>
    <w:rsid w:val="00961B00"/>
    <w:rsid w:val="009931CA"/>
    <w:rsid w:val="009B4B23"/>
    <w:rsid w:val="00A71728"/>
    <w:rsid w:val="00AD2339"/>
    <w:rsid w:val="00B13B9E"/>
    <w:rsid w:val="00B84BF5"/>
    <w:rsid w:val="00BC45D5"/>
    <w:rsid w:val="00BC6002"/>
    <w:rsid w:val="00BD3967"/>
    <w:rsid w:val="00BD7EB7"/>
    <w:rsid w:val="00C2020C"/>
    <w:rsid w:val="00C31974"/>
    <w:rsid w:val="00C404B8"/>
    <w:rsid w:val="00C6445A"/>
    <w:rsid w:val="00C9656F"/>
    <w:rsid w:val="00CA6A94"/>
    <w:rsid w:val="00D01E85"/>
    <w:rsid w:val="00D071A7"/>
    <w:rsid w:val="00D35B8E"/>
    <w:rsid w:val="00DD7C39"/>
    <w:rsid w:val="00E531FD"/>
    <w:rsid w:val="00E73FD2"/>
    <w:rsid w:val="00ED2F07"/>
    <w:rsid w:val="00EE333F"/>
    <w:rsid w:val="00F0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100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62</cp:revision>
  <cp:lastPrinted>2002-02-14T12:02:00Z</cp:lastPrinted>
  <dcterms:created xsi:type="dcterms:W3CDTF">2020-06-17T05:44:00Z</dcterms:created>
  <dcterms:modified xsi:type="dcterms:W3CDTF">2025-05-01T04:07:00Z</dcterms:modified>
</cp:coreProperties>
</file>