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3E485C94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UC10</w:t>
            </w:r>
            <w:r w:rsidR="00262CDB">
              <w:rPr>
                <w:rFonts w:ascii="ＭＳ Ｐゴシック" w:hAnsi="ＭＳ Ｐゴシック" w:cs="ＭＳ Ｐゴシック" w:hint="eastAsia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5F1BA3A7" w:rsidR="0089219D" w:rsidRPr="0089219D" w:rsidRDefault="00980488">
            <w:pPr>
              <w:rPr>
                <w:rFonts w:ascii="ＭＳ Ｐゴシック" w:hAnsi="ＭＳ Ｐゴシック" w:cs="ＭＳ Ｐゴシック"/>
              </w:rPr>
            </w:pPr>
            <w:r w:rsidRPr="00980488">
              <w:rPr>
                <w:rFonts w:ascii="ＭＳ Ｐゴシック" w:hAnsi="ＭＳ Ｐゴシック" w:cs="ＭＳ Ｐゴシック"/>
              </w:rPr>
              <w:t>会員情報の一覧表示</w:t>
            </w:r>
            <w:r w:rsidR="00B155DC">
              <w:rPr>
                <w:rFonts w:ascii="ＭＳ Ｐゴシック" w:hAnsi="ＭＳ Ｐゴシック" w:cs="ＭＳ Ｐゴシック" w:hint="eastAsia"/>
              </w:rPr>
              <w:t>・</w:t>
            </w:r>
            <w:r w:rsidRPr="00980488">
              <w:rPr>
                <w:rFonts w:ascii="ＭＳ Ｐゴシック" w:hAnsi="ＭＳ Ｐゴシック" w:cs="ＭＳ Ｐゴシック"/>
              </w:rPr>
              <w:t>検索・変更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419DD421" w:rsidR="002A522E" w:rsidRPr="00262CDB" w:rsidRDefault="00D01E85">
            <w:p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68651B">
              <w:rPr>
                <w:rFonts w:ascii="ＭＳ Ｐゴシック" w:hAnsi="ＭＳ Ｐゴシック" w:cs="ＭＳ Ｐゴシック" w:hint="eastAsia"/>
              </w:rPr>
              <w:t>情報</w:t>
            </w:r>
            <w:r w:rsidR="00980488">
              <w:rPr>
                <w:rFonts w:ascii="ＭＳ Ｐゴシック" w:hAnsi="ＭＳ Ｐゴシック" w:cs="ＭＳ Ｐゴシック" w:hint="eastAsia"/>
              </w:rPr>
              <w:t>の一覧</w:t>
            </w:r>
            <w:r w:rsidR="0068651B">
              <w:rPr>
                <w:rFonts w:ascii="ＭＳ Ｐゴシック" w:hAnsi="ＭＳ Ｐゴシック" w:cs="ＭＳ Ｐゴシック" w:hint="eastAsia"/>
              </w:rPr>
              <w:t>を</w:t>
            </w:r>
            <w:r w:rsidR="007F203C">
              <w:rPr>
                <w:rFonts w:ascii="ＭＳ Ｐゴシック" w:hAnsi="ＭＳ Ｐゴシック" w:cs="ＭＳ Ｐゴシック" w:hint="eastAsia"/>
              </w:rPr>
              <w:t>表示・</w:t>
            </w:r>
            <w:r w:rsidR="005B3252">
              <w:rPr>
                <w:rFonts w:ascii="ＭＳ Ｐゴシック" w:hAnsi="ＭＳ Ｐゴシック" w:cs="ＭＳ Ｐゴシック" w:hint="eastAsia"/>
              </w:rPr>
              <w:t>検索</w:t>
            </w:r>
            <w:r w:rsidR="00244C93">
              <w:rPr>
                <w:rFonts w:ascii="ＭＳ Ｐゴシック" w:hAnsi="ＭＳ Ｐゴシック" w:cs="ＭＳ Ｐゴシック" w:hint="eastAsia"/>
              </w:rPr>
              <w:t>・変更</w:t>
            </w:r>
            <w:r w:rsidR="007248DD"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2978A42D" w:rsidR="002A522E" w:rsidRDefault="00244C93">
            <w:r>
              <w:rPr>
                <w:rFonts w:ascii="ＭＳ Ｐゴシック" w:hAnsi="ＭＳ Ｐゴシック" w:cs="ＭＳ Ｐゴシック" w:hint="eastAsia"/>
              </w:rPr>
              <w:t>受付係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576B472E" w:rsidR="002A522E" w:rsidRDefault="009E33BC">
            <w:r>
              <w:rPr>
                <w:rFonts w:ascii="ＭＳ Ｐゴシック" w:hAnsi="ＭＳ Ｐゴシック" w:cs="ＭＳ Ｐゴシック" w:hint="eastAsia"/>
              </w:rPr>
              <w:t>ログインした状態で</w:t>
            </w:r>
            <w:r w:rsidR="004A059F">
              <w:rPr>
                <w:rFonts w:ascii="ＭＳ Ｐゴシック" w:hAnsi="ＭＳ Ｐゴシック" w:cs="ＭＳ Ｐゴシック" w:hint="eastAsia"/>
              </w:rPr>
              <w:t>管理者</w:t>
            </w:r>
            <w:r w:rsidR="00D01E85">
              <w:rPr>
                <w:rFonts w:ascii="ＭＳ Ｐゴシック" w:hAnsi="ＭＳ Ｐゴシック" w:cs="ＭＳ Ｐゴシック" w:hint="eastAsia"/>
              </w:rPr>
              <w:t>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6D702B01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F82028">
              <w:rPr>
                <w:rFonts w:ascii="ＭＳ Ｐゴシック" w:hAnsi="ＭＳ Ｐゴシック" w:cs="ＭＳ Ｐゴシック" w:hint="eastAsia"/>
              </w:rPr>
              <w:t>情報が</w:t>
            </w:r>
            <w:r w:rsidR="004A059F">
              <w:rPr>
                <w:rFonts w:ascii="ＭＳ Ｐゴシック" w:hAnsi="ＭＳ Ｐゴシック" w:cs="ＭＳ Ｐゴシック" w:hint="eastAsia"/>
              </w:rPr>
              <w:t>検索・変更</w:t>
            </w:r>
            <w:r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2DFB670C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2A3175">
              <w:rPr>
                <w:rFonts w:ascii="ＭＳ Ｐゴシック" w:hAnsi="ＭＳ Ｐゴシック" w:cs="ＭＳ Ｐゴシック" w:hint="eastAsia"/>
              </w:rPr>
              <w:t>会員一覧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1AA095C5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9B3EC9">
              <w:rPr>
                <w:rFonts w:ascii="ＭＳ Ｐゴシック" w:hAnsi="ＭＳ Ｐゴシック" w:cs="ＭＳ Ｐゴシック" w:hint="eastAsia"/>
              </w:rPr>
              <w:t>検索ボックスと会員一覧を表示する</w:t>
            </w:r>
          </w:p>
          <w:p w14:paraId="5C274893" w14:textId="37D22AF8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226717">
              <w:rPr>
                <w:rFonts w:ascii="ＭＳ Ｐゴシック" w:hAnsi="ＭＳ Ｐゴシック" w:cs="ＭＳ Ｐゴシック" w:hint="eastAsia"/>
              </w:rPr>
              <w:t>変更したい</w:t>
            </w:r>
            <w:r w:rsidR="00A35AD7">
              <w:rPr>
                <w:rFonts w:ascii="ＭＳ Ｐゴシック" w:hAnsi="ＭＳ Ｐゴシック" w:cs="ＭＳ Ｐゴシック" w:hint="eastAsia"/>
              </w:rPr>
              <w:t>会員を</w:t>
            </w:r>
            <w:r w:rsidR="00226717">
              <w:rPr>
                <w:rFonts w:ascii="ＭＳ Ｐゴシック" w:hAnsi="ＭＳ Ｐゴシック" w:cs="ＭＳ Ｐゴシック" w:hint="eastAsia"/>
              </w:rPr>
              <w:t>検索する</w:t>
            </w:r>
          </w:p>
          <w:p w14:paraId="6A18245D" w14:textId="67412DB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4D473C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3B37F261" w14:textId="6597E63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4D473C">
              <w:rPr>
                <w:rFonts w:ascii="ＭＳ Ｐゴシック" w:hAnsi="ＭＳ Ｐゴシック" w:cs="ＭＳ Ｐゴシック" w:hint="eastAsia"/>
              </w:rPr>
              <w:t>変更したい会員</w:t>
            </w:r>
            <w:r w:rsidR="00302DA8">
              <w:rPr>
                <w:rFonts w:ascii="ＭＳ Ｐゴシック" w:hAnsi="ＭＳ Ｐゴシック" w:cs="ＭＳ Ｐゴシック" w:hint="eastAsia"/>
              </w:rPr>
              <w:t>を選択する</w:t>
            </w:r>
          </w:p>
          <w:p w14:paraId="6D4AF4F5" w14:textId="764558C4" w:rsidR="00ED2A92" w:rsidRPr="00B93DC4" w:rsidRDefault="00D01E85" w:rsidP="00ED2A92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B93DC4">
              <w:rPr>
                <w:rFonts w:ascii="ＭＳ Ｐゴシック" w:hAnsi="ＭＳ Ｐゴシック" w:cs="ＭＳ Ｐゴシック" w:hint="eastAsia"/>
              </w:rPr>
              <w:t>変更したい会員の詳細</w:t>
            </w:r>
            <w:r w:rsidR="00ED2A92"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79166D2F" w14:textId="67FEF13D" w:rsidR="00B93DC4" w:rsidRPr="00A54013" w:rsidRDefault="00B93DC4" w:rsidP="00ED2A92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E46D9">
              <w:rPr>
                <w:rFonts w:ascii="ＭＳ Ｐゴシック" w:hAnsi="ＭＳ Ｐゴシック" w:cs="ＭＳ Ｐゴシック" w:hint="eastAsia"/>
              </w:rPr>
              <w:t>変更したい内容を</w:t>
            </w:r>
            <w:r w:rsidR="00A54013">
              <w:rPr>
                <w:rFonts w:ascii="ＭＳ Ｐゴシック" w:hAnsi="ＭＳ Ｐゴシック" w:cs="ＭＳ Ｐゴシック" w:hint="eastAsia"/>
              </w:rPr>
              <w:t>選択し内容を変更する</w:t>
            </w:r>
          </w:p>
          <w:p w14:paraId="65F2B85B" w14:textId="6CD2C53D" w:rsidR="00A54013" w:rsidRPr="00FE7269" w:rsidRDefault="00A54013" w:rsidP="00ED2A92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システムは変更した内容</w:t>
            </w:r>
            <w:r w:rsidR="00FE7269">
              <w:rPr>
                <w:rFonts w:ascii="ＭＳ Ｐゴシック" w:hAnsi="ＭＳ Ｐゴシック" w:cs="ＭＳ Ｐゴシック" w:hint="eastAsia"/>
              </w:rPr>
              <w:t>の確認画面を表示する</w:t>
            </w:r>
          </w:p>
          <w:p w14:paraId="3F7A8FDA" w14:textId="743F8071" w:rsidR="00FE7269" w:rsidRPr="00E16AD3" w:rsidRDefault="00FE7269" w:rsidP="00ED2A92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E16AD3">
              <w:rPr>
                <w:rFonts w:ascii="ＭＳ Ｐゴシック" w:hAnsi="ＭＳ Ｐゴシック" w:cs="ＭＳ Ｐゴシック" w:hint="eastAsia"/>
              </w:rPr>
              <w:t>「確認する」ボタンを押す</w:t>
            </w:r>
          </w:p>
          <w:p w14:paraId="0BAF7AAD" w14:textId="769D3E06" w:rsidR="00E16AD3" w:rsidRDefault="00E16AD3" w:rsidP="00ED2A92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システムは変更した旨を書いた画面を表示する</w:t>
            </w: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6C1050B0" w14:textId="0CBDA230" w:rsidR="002A522E" w:rsidRDefault="00D01E85" w:rsidP="000541CA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2B927" w14:textId="77777777" w:rsidR="00ED49AF" w:rsidRDefault="00ED49AF">
      <w:r>
        <w:separator/>
      </w:r>
    </w:p>
  </w:endnote>
  <w:endnote w:type="continuationSeparator" w:id="0">
    <w:p w14:paraId="7AB3446D" w14:textId="77777777" w:rsidR="00ED49AF" w:rsidRDefault="00ED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6FB76" w14:textId="77777777" w:rsidR="00ED49AF" w:rsidRDefault="00ED49AF">
      <w:r>
        <w:separator/>
      </w:r>
    </w:p>
  </w:footnote>
  <w:footnote w:type="continuationSeparator" w:id="0">
    <w:p w14:paraId="38EA8A9E" w14:textId="77777777" w:rsidR="00ED49AF" w:rsidRDefault="00ED4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541CA"/>
    <w:rsid w:val="002126B8"/>
    <w:rsid w:val="00226717"/>
    <w:rsid w:val="00244C93"/>
    <w:rsid w:val="00262CDB"/>
    <w:rsid w:val="002872CA"/>
    <w:rsid w:val="002A3175"/>
    <w:rsid w:val="002A522E"/>
    <w:rsid w:val="002D2A80"/>
    <w:rsid w:val="00302DA8"/>
    <w:rsid w:val="00320FD5"/>
    <w:rsid w:val="00327250"/>
    <w:rsid w:val="00336779"/>
    <w:rsid w:val="00376373"/>
    <w:rsid w:val="003E46D9"/>
    <w:rsid w:val="00406A50"/>
    <w:rsid w:val="00441D60"/>
    <w:rsid w:val="004421EE"/>
    <w:rsid w:val="004A059F"/>
    <w:rsid w:val="004D473C"/>
    <w:rsid w:val="005B3252"/>
    <w:rsid w:val="00635331"/>
    <w:rsid w:val="0068651B"/>
    <w:rsid w:val="006C7FB2"/>
    <w:rsid w:val="00704CBF"/>
    <w:rsid w:val="007153FE"/>
    <w:rsid w:val="007248DD"/>
    <w:rsid w:val="007F203C"/>
    <w:rsid w:val="0089219D"/>
    <w:rsid w:val="008A442C"/>
    <w:rsid w:val="00980488"/>
    <w:rsid w:val="009931CA"/>
    <w:rsid w:val="009B3EC9"/>
    <w:rsid w:val="009E33BC"/>
    <w:rsid w:val="00A31E58"/>
    <w:rsid w:val="00A35AD7"/>
    <w:rsid w:val="00A54013"/>
    <w:rsid w:val="00AD2339"/>
    <w:rsid w:val="00B155DC"/>
    <w:rsid w:val="00B273D7"/>
    <w:rsid w:val="00B84BF5"/>
    <w:rsid w:val="00B93DC4"/>
    <w:rsid w:val="00BC675B"/>
    <w:rsid w:val="00C2020C"/>
    <w:rsid w:val="00C8579C"/>
    <w:rsid w:val="00D01E85"/>
    <w:rsid w:val="00D07937"/>
    <w:rsid w:val="00D41CAD"/>
    <w:rsid w:val="00D575B5"/>
    <w:rsid w:val="00E06287"/>
    <w:rsid w:val="00E16AD3"/>
    <w:rsid w:val="00E20A06"/>
    <w:rsid w:val="00E531FD"/>
    <w:rsid w:val="00E73FD2"/>
    <w:rsid w:val="00ED2A92"/>
    <w:rsid w:val="00ED49AF"/>
    <w:rsid w:val="00EE587C"/>
    <w:rsid w:val="00F82028"/>
    <w:rsid w:val="00FB7A55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59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52</cp:revision>
  <cp:lastPrinted>2002-02-14T12:02:00Z</cp:lastPrinted>
  <dcterms:created xsi:type="dcterms:W3CDTF">2020-06-17T05:44:00Z</dcterms:created>
  <dcterms:modified xsi:type="dcterms:W3CDTF">2025-05-01T03:27:00Z</dcterms:modified>
</cp:coreProperties>
</file>