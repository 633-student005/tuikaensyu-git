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77777777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UC101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会員登録をする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新規会員としてシステムに登録する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会員登録される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メニューから「会員登録」を選択すると、このユースケースが開始される</w:t>
            </w:r>
          </w:p>
          <w:p w14:paraId="76209CAB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システムは会員情報を入力する画面を表示する</w:t>
            </w:r>
          </w:p>
          <w:p w14:paraId="5C274893" w14:textId="264F27B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アクターは登録する会員の名前、住所、電話番号、メールアドレス、生年月日</w:t>
            </w:r>
            <w:r w:rsidR="006C0DAF">
              <w:rPr>
                <w:rFonts w:ascii="ＭＳ Ｐゴシック" w:hAnsi="ＭＳ Ｐゴシック" w:cs="ＭＳ Ｐゴシック" w:hint="eastAsia"/>
              </w:rPr>
              <w:t>、パスワード</w:t>
            </w:r>
            <w:r>
              <w:rPr>
                <w:rFonts w:ascii="ＭＳ Ｐゴシック" w:hAnsi="ＭＳ Ｐゴシック" w:cs="ＭＳ Ｐゴシック" w:hint="eastAsia"/>
              </w:rPr>
              <w:t>を入力し、</w:t>
            </w:r>
            <w:r w:rsidR="00336779">
              <w:rPr>
                <w:rFonts w:ascii="ＭＳ Ｐゴシック" w:hAnsi="ＭＳ Ｐゴシック" w:cs="ＭＳ Ｐゴシック" w:hint="eastAsia"/>
              </w:rPr>
              <w:t>住所がわかる身分証明書</w:t>
            </w:r>
            <w:r w:rsidR="00B84BF5">
              <w:rPr>
                <w:rFonts w:ascii="ＭＳ Ｐゴシック" w:hAnsi="ＭＳ Ｐゴシック" w:cs="ＭＳ Ｐゴシック" w:hint="eastAsia"/>
              </w:rPr>
              <w:t>を添付し、</w:t>
            </w:r>
            <w:r>
              <w:rPr>
                <w:rFonts w:ascii="ＭＳ Ｐゴシック" w:hAnsi="ＭＳ Ｐゴシック" w:cs="ＭＳ Ｐゴシック" w:hint="eastAsia"/>
              </w:rPr>
              <w:t>「確認画面へ」ボタンを押す</w:t>
            </w:r>
          </w:p>
          <w:p w14:paraId="6A18245D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システムは登録情報の確認画面を表示する</w:t>
            </w:r>
          </w:p>
          <w:p w14:paraId="3B37F261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アクターは「登録する」ボタンを押す</w:t>
            </w:r>
          </w:p>
          <w:p w14:paraId="6C5A50F9" w14:textId="45B4491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9931CA" w:rsidRPr="009931CA">
              <w:rPr>
                <w:rFonts w:ascii="ＭＳ Ｐゴシック" w:hAnsi="ＭＳ Ｐゴシック" w:cs="ＭＳ Ｐゴシック"/>
              </w:rPr>
              <w:t>最後に登録されている会員のIDに1を足した数を、新たな会員のID</w:t>
            </w:r>
            <w:r w:rsidR="00441D60">
              <w:rPr>
                <w:rFonts w:ascii="ＭＳ Ｐゴシック" w:hAnsi="ＭＳ Ｐゴシック" w:cs="ＭＳ Ｐゴシック" w:hint="eastAsia"/>
              </w:rPr>
              <w:t>として</w:t>
            </w:r>
            <w:r>
              <w:rPr>
                <w:rFonts w:ascii="ＭＳ Ｐゴシック" w:hAnsi="ＭＳ Ｐゴシック" w:cs="ＭＳ Ｐゴシック" w:hint="eastAsia"/>
              </w:rPr>
              <w:t>登録して会員登録完了画面を表示する</w:t>
            </w:r>
          </w:p>
          <w:p w14:paraId="5FE14336" w14:textId="77777777" w:rsidR="002A522E" w:rsidRPr="009931CA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FDC580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232A67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30863810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282185F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14:paraId="291D51DD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「名前」は必須、50文字以下</w:t>
            </w:r>
          </w:p>
          <w:p w14:paraId="64DA4BCC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「住所」は必須、200文字以下</w:t>
            </w:r>
          </w:p>
          <w:p w14:paraId="259ABA03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「電話番号」は必須、20文字以下</w:t>
            </w:r>
          </w:p>
          <w:p w14:paraId="3BDEC3F5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「メールアドレス」は、50文字以下、メールアドレスとして正しいフォーマットであること、同じメールアドレスが登録されていないこと</w:t>
            </w:r>
          </w:p>
          <w:p w14:paraId="6C1050B0" w14:textId="77777777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システムは、入力が正しくない旨を伝えるメッセージとともに、会員情報入力画面を再表示する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EC6DE" w14:textId="77777777" w:rsidR="00320FD5" w:rsidRDefault="00320FD5">
      <w:r>
        <w:separator/>
      </w:r>
    </w:p>
  </w:endnote>
  <w:endnote w:type="continuationSeparator" w:id="0">
    <w:p w14:paraId="17ED2C4B" w14:textId="77777777" w:rsidR="00320FD5" w:rsidRDefault="0032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78145" w14:textId="77777777" w:rsidR="00320FD5" w:rsidRDefault="00320FD5">
      <w:r>
        <w:separator/>
      </w:r>
    </w:p>
  </w:footnote>
  <w:footnote w:type="continuationSeparator" w:id="0">
    <w:p w14:paraId="76BE5E6A" w14:textId="77777777" w:rsidR="00320FD5" w:rsidRDefault="00320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6CDE"/>
    <w:rsid w:val="00132B38"/>
    <w:rsid w:val="002A522E"/>
    <w:rsid w:val="00320FD5"/>
    <w:rsid w:val="00327250"/>
    <w:rsid w:val="00336779"/>
    <w:rsid w:val="00441D60"/>
    <w:rsid w:val="006C0DAF"/>
    <w:rsid w:val="00792695"/>
    <w:rsid w:val="008A442C"/>
    <w:rsid w:val="009931CA"/>
    <w:rsid w:val="00AD2339"/>
    <w:rsid w:val="00B84BF5"/>
    <w:rsid w:val="00C2020C"/>
    <w:rsid w:val="00CE3EF8"/>
    <w:rsid w:val="00D01E85"/>
    <w:rsid w:val="00E029A6"/>
    <w:rsid w:val="00E531FD"/>
    <w:rsid w:val="00E7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13</cp:revision>
  <cp:lastPrinted>2002-02-14T12:02:00Z</cp:lastPrinted>
  <dcterms:created xsi:type="dcterms:W3CDTF">2020-06-17T05:44:00Z</dcterms:created>
  <dcterms:modified xsi:type="dcterms:W3CDTF">2025-05-01T04:22:00Z</dcterms:modified>
</cp:coreProperties>
</file>