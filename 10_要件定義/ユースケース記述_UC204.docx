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099BB7FF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C31974"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 w:hint="eastAsia"/>
              </w:rPr>
              <w:t>0</w:t>
            </w:r>
            <w:r w:rsidR="00F61AB8">
              <w:rPr>
                <w:rFonts w:ascii="ＭＳ Ｐゴシック" w:hAnsi="ＭＳ Ｐゴシック" w:cs="ＭＳ Ｐゴシック" w:hint="eastAsia"/>
              </w:rPr>
              <w:t>4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4CB7D3B9" w:rsidR="00F61AB8" w:rsidRPr="00F61AB8" w:rsidRDefault="004E08FF">
            <w:pPr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貸出</w:t>
            </w:r>
            <w:r w:rsidR="00C31974">
              <w:rPr>
                <w:rFonts w:ascii="ＭＳ Ｐゴシック" w:hAnsi="ＭＳ Ｐゴシック" w:cs="ＭＳ Ｐゴシック" w:hint="eastAsia"/>
              </w:rPr>
              <w:t>資料の</w:t>
            </w:r>
            <w:r w:rsidR="004E0EBD">
              <w:rPr>
                <w:rFonts w:ascii="ＭＳ Ｐゴシック" w:hAnsi="ＭＳ Ｐゴシック" w:cs="ＭＳ Ｐゴシック" w:hint="eastAsia"/>
              </w:rPr>
              <w:t>確認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43A19F79" w:rsidR="002A522E" w:rsidRDefault="00E77DF7">
            <w:r>
              <w:rPr>
                <w:rFonts w:ascii="ＭＳ Ｐゴシック" w:hAnsi="ＭＳ Ｐゴシック" w:cs="ＭＳ Ｐゴシック" w:hint="eastAsia"/>
              </w:rPr>
              <w:t>貸出資料の確認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1171CA0D" w:rsidR="002A522E" w:rsidRDefault="00AF7AA6">
            <w:r>
              <w:rPr>
                <w:rFonts w:ascii="ＭＳ Ｐゴシック" w:hAnsi="ＭＳ Ｐゴシック" w:cs="ＭＳ Ｐゴシック" w:hint="eastAsia"/>
              </w:rPr>
              <w:t>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1B6B8C0F" w:rsidR="002A522E" w:rsidRDefault="00A21A5E">
            <w:r>
              <w:rPr>
                <w:rFonts w:ascii="ＭＳ Ｐゴシック" w:hAnsi="ＭＳ Ｐゴシック" w:cs="ＭＳ Ｐゴシック" w:hint="eastAsia"/>
              </w:rPr>
              <w:t>ログインした状態で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4575BA24" w:rsidR="002A522E" w:rsidRDefault="0060559D">
            <w:r>
              <w:rPr>
                <w:rFonts w:ascii="ＭＳ Ｐゴシック" w:hAnsi="ＭＳ Ｐゴシック" w:cs="ＭＳ Ｐゴシック" w:hint="eastAsia"/>
              </w:rPr>
              <w:t>資料の確認・削除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35AFB338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8B17A3">
              <w:rPr>
                <w:rFonts w:ascii="ＭＳ Ｐゴシック" w:hAnsi="ＭＳ Ｐゴシック" w:cs="ＭＳ Ｐゴシック" w:hint="eastAsia"/>
              </w:rPr>
              <w:t>貸出一覧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20F224D6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2D71B9">
              <w:rPr>
                <w:rFonts w:ascii="ＭＳ Ｐゴシック" w:hAnsi="ＭＳ Ｐゴシック" w:cs="ＭＳ Ｐゴシック" w:hint="eastAsia"/>
              </w:rPr>
              <w:t>申請された</w:t>
            </w:r>
            <w:r w:rsidR="00D82EF1">
              <w:rPr>
                <w:rFonts w:ascii="ＭＳ Ｐゴシック" w:hAnsi="ＭＳ Ｐゴシック" w:cs="ＭＳ Ｐゴシック" w:hint="eastAsia"/>
              </w:rPr>
              <w:t>会員</w:t>
            </w:r>
            <w:r w:rsidR="00B47F68">
              <w:rPr>
                <w:rFonts w:ascii="ＭＳ Ｐゴシック" w:hAnsi="ＭＳ Ｐゴシック" w:cs="ＭＳ Ｐゴシック" w:hint="eastAsia"/>
              </w:rPr>
              <w:t>ID</w:t>
            </w:r>
            <w:r w:rsidR="00D82EF1">
              <w:rPr>
                <w:rFonts w:ascii="ＭＳ Ｐゴシック" w:hAnsi="ＭＳ Ｐゴシック" w:cs="ＭＳ Ｐゴシック" w:hint="eastAsia"/>
              </w:rPr>
              <w:t>と資料</w:t>
            </w:r>
            <w:r w:rsidR="00276121">
              <w:rPr>
                <w:rFonts w:ascii="ＭＳ Ｐゴシック" w:hAnsi="ＭＳ Ｐゴシック" w:cs="ＭＳ Ｐゴシック" w:hint="eastAsia"/>
              </w:rPr>
              <w:t>情報</w:t>
            </w:r>
            <w:r w:rsidR="005E4537">
              <w:rPr>
                <w:rFonts w:ascii="ＭＳ Ｐゴシック" w:hAnsi="ＭＳ Ｐゴシック" w:cs="ＭＳ Ｐゴシック" w:hint="eastAsia"/>
              </w:rPr>
              <w:t>と返却日</w:t>
            </w:r>
            <w:r w:rsidR="00D82EF1">
              <w:rPr>
                <w:rFonts w:ascii="ＭＳ Ｐゴシック" w:hAnsi="ＭＳ Ｐゴシック" w:cs="ＭＳ Ｐゴシック" w:hint="eastAsia"/>
              </w:rPr>
              <w:t>の</w:t>
            </w:r>
            <w:r w:rsidR="007C5073">
              <w:rPr>
                <w:rFonts w:ascii="ＭＳ Ｐゴシック" w:hAnsi="ＭＳ Ｐゴシック" w:cs="ＭＳ Ｐゴシック" w:hint="eastAsia"/>
              </w:rPr>
              <w:t>一覧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7E72A0DB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B84BF5">
              <w:rPr>
                <w:rFonts w:ascii="ＭＳ Ｐゴシック" w:hAnsi="ＭＳ Ｐゴシック" w:cs="ＭＳ Ｐゴシック" w:hint="eastAsia"/>
              </w:rPr>
              <w:t>、</w:t>
            </w:r>
            <w:r w:rsidR="00126F56">
              <w:rPr>
                <w:rFonts w:ascii="ＭＳ Ｐゴシック" w:hAnsi="ＭＳ Ｐゴシック" w:cs="ＭＳ Ｐゴシック" w:hint="eastAsia"/>
              </w:rPr>
              <w:t>会員IDまたは</w:t>
            </w:r>
            <w:r w:rsidR="00B31FE4">
              <w:rPr>
                <w:rFonts w:ascii="ＭＳ Ｐゴシック" w:hAnsi="ＭＳ Ｐゴシック" w:cs="ＭＳ Ｐゴシック" w:hint="eastAsia"/>
              </w:rPr>
              <w:t>資料</w:t>
            </w:r>
            <w:r w:rsidR="00276121">
              <w:rPr>
                <w:rFonts w:ascii="ＭＳ Ｐゴシック" w:hAnsi="ＭＳ Ｐゴシック" w:cs="ＭＳ Ｐゴシック" w:hint="eastAsia"/>
              </w:rPr>
              <w:t>情報、返却日</w:t>
            </w:r>
            <w:r w:rsidR="00B31FE4">
              <w:rPr>
                <w:rFonts w:ascii="ＭＳ Ｐゴシック" w:hAnsi="ＭＳ Ｐゴシック" w:cs="ＭＳ Ｐゴシック" w:hint="eastAsia"/>
              </w:rPr>
              <w:t>から</w:t>
            </w:r>
            <w:r w:rsidR="00626B0D">
              <w:rPr>
                <w:rFonts w:ascii="ＭＳ Ｐゴシック" w:hAnsi="ＭＳ Ｐゴシック" w:cs="ＭＳ Ｐゴシック" w:hint="eastAsia"/>
              </w:rPr>
              <w:t>検索する</w:t>
            </w:r>
          </w:p>
          <w:p w14:paraId="05F28599" w14:textId="1DB4533B" w:rsidR="00626B0D" w:rsidRPr="0060559D" w:rsidRDefault="00D01E85" w:rsidP="00626B0D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626B0D">
              <w:rPr>
                <w:rFonts w:ascii="ＭＳ Ｐゴシック" w:hAnsi="ＭＳ Ｐゴシック" w:cs="ＭＳ Ｐゴシック" w:hint="eastAsia"/>
              </w:rPr>
              <w:t>検索結果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097FB999" w14:textId="77777777" w:rsidR="00626B0D" w:rsidRPr="00626B0D" w:rsidRDefault="00626B0D" w:rsidP="00626B0D"/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C534" w14:textId="77777777" w:rsidR="00EE333F" w:rsidRDefault="00EE333F">
      <w:r>
        <w:separator/>
      </w:r>
    </w:p>
  </w:endnote>
  <w:endnote w:type="continuationSeparator" w:id="0">
    <w:p w14:paraId="58C92D69" w14:textId="77777777" w:rsidR="00EE333F" w:rsidRDefault="00EE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CF08" w14:textId="77777777" w:rsidR="00EE333F" w:rsidRDefault="00EE333F">
      <w:r>
        <w:separator/>
      </w:r>
    </w:p>
  </w:footnote>
  <w:footnote w:type="continuationSeparator" w:id="0">
    <w:p w14:paraId="3FF2468D" w14:textId="77777777" w:rsidR="00EE333F" w:rsidRDefault="00EE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0B0C5D"/>
    <w:rsid w:val="00126F56"/>
    <w:rsid w:val="00192F37"/>
    <w:rsid w:val="00276121"/>
    <w:rsid w:val="00285F1D"/>
    <w:rsid w:val="002A522E"/>
    <w:rsid w:val="002D71B9"/>
    <w:rsid w:val="00320FD5"/>
    <w:rsid w:val="00327250"/>
    <w:rsid w:val="00336779"/>
    <w:rsid w:val="00340154"/>
    <w:rsid w:val="00343475"/>
    <w:rsid w:val="003C1806"/>
    <w:rsid w:val="003D5659"/>
    <w:rsid w:val="00424FDB"/>
    <w:rsid w:val="00441D60"/>
    <w:rsid w:val="004D1A92"/>
    <w:rsid w:val="004E08FF"/>
    <w:rsid w:val="004E0EBD"/>
    <w:rsid w:val="004F71D6"/>
    <w:rsid w:val="00502904"/>
    <w:rsid w:val="005E4537"/>
    <w:rsid w:val="00603E83"/>
    <w:rsid w:val="0060559D"/>
    <w:rsid w:val="00626B0D"/>
    <w:rsid w:val="006274FB"/>
    <w:rsid w:val="00640136"/>
    <w:rsid w:val="007304A3"/>
    <w:rsid w:val="007474A7"/>
    <w:rsid w:val="00761A91"/>
    <w:rsid w:val="007C5073"/>
    <w:rsid w:val="00844B7B"/>
    <w:rsid w:val="0085298C"/>
    <w:rsid w:val="0087507A"/>
    <w:rsid w:val="00883895"/>
    <w:rsid w:val="008A442C"/>
    <w:rsid w:val="008B17A3"/>
    <w:rsid w:val="008F2D31"/>
    <w:rsid w:val="0090566A"/>
    <w:rsid w:val="009908EB"/>
    <w:rsid w:val="009931CA"/>
    <w:rsid w:val="009B4B23"/>
    <w:rsid w:val="00A21A5E"/>
    <w:rsid w:val="00A71728"/>
    <w:rsid w:val="00AD2339"/>
    <w:rsid w:val="00AF7AA6"/>
    <w:rsid w:val="00B05912"/>
    <w:rsid w:val="00B108F6"/>
    <w:rsid w:val="00B31FE4"/>
    <w:rsid w:val="00B32EB8"/>
    <w:rsid w:val="00B47F68"/>
    <w:rsid w:val="00B84BF5"/>
    <w:rsid w:val="00BD3967"/>
    <w:rsid w:val="00C2020C"/>
    <w:rsid w:val="00C31974"/>
    <w:rsid w:val="00C6506C"/>
    <w:rsid w:val="00C9656F"/>
    <w:rsid w:val="00D01E85"/>
    <w:rsid w:val="00D071A7"/>
    <w:rsid w:val="00D73988"/>
    <w:rsid w:val="00D82EF1"/>
    <w:rsid w:val="00DD7C39"/>
    <w:rsid w:val="00E06287"/>
    <w:rsid w:val="00E22924"/>
    <w:rsid w:val="00E531FD"/>
    <w:rsid w:val="00E73FD2"/>
    <w:rsid w:val="00E77DF7"/>
    <w:rsid w:val="00EE333F"/>
    <w:rsid w:val="00F0766A"/>
    <w:rsid w:val="00F373A6"/>
    <w:rsid w:val="00F61AB8"/>
    <w:rsid w:val="00F639C0"/>
    <w:rsid w:val="00F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127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68</cp:revision>
  <cp:lastPrinted>2002-02-14T12:02:00Z</cp:lastPrinted>
  <dcterms:created xsi:type="dcterms:W3CDTF">2020-06-17T05:44:00Z</dcterms:created>
  <dcterms:modified xsi:type="dcterms:W3CDTF">2025-05-01T04:08:00Z</dcterms:modified>
</cp:coreProperties>
</file>