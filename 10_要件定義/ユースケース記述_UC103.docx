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2E29B8DA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UC10</w:t>
            </w:r>
            <w:r w:rsidR="006C7FB2">
              <w:rPr>
                <w:rFonts w:ascii="ＭＳ Ｐゴシック" w:hAnsi="ＭＳ Ｐゴシック" w:cs="ＭＳ Ｐゴシック" w:hint="eastAsia"/>
              </w:rPr>
              <w:t>3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621AE4CC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68651B">
              <w:rPr>
                <w:rFonts w:ascii="ＭＳ Ｐゴシック" w:hAnsi="ＭＳ Ｐゴシック" w:cs="ＭＳ Ｐゴシック" w:hint="eastAsia"/>
              </w:rPr>
              <w:t>の</w:t>
            </w:r>
            <w:r w:rsidR="007248DD">
              <w:rPr>
                <w:rFonts w:ascii="ＭＳ Ｐゴシック" w:hAnsi="ＭＳ Ｐゴシック" w:cs="ＭＳ Ｐゴシック" w:hint="eastAsia"/>
              </w:rPr>
              <w:t>退会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38DFD648" w:rsidR="002A522E" w:rsidRDefault="00F82028">
            <w:r>
              <w:rPr>
                <w:rFonts w:ascii="ＭＳ Ｐゴシック" w:hAnsi="ＭＳ Ｐゴシック" w:cs="ＭＳ Ｐゴシック" w:hint="eastAsia"/>
              </w:rPr>
              <w:t>ログインしている</w:t>
            </w:r>
            <w:r w:rsidR="00D01E85">
              <w:rPr>
                <w:rFonts w:ascii="ＭＳ Ｐゴシック" w:hAnsi="ＭＳ Ｐゴシック" w:cs="ＭＳ Ｐゴシック" w:hint="eastAsia"/>
              </w:rPr>
              <w:t>会員</w:t>
            </w:r>
            <w:r w:rsidR="0068651B">
              <w:rPr>
                <w:rFonts w:ascii="ＭＳ Ｐゴシック" w:hAnsi="ＭＳ Ｐゴシック" w:cs="ＭＳ Ｐゴシック" w:hint="eastAsia"/>
              </w:rPr>
              <w:t>情報を</w:t>
            </w:r>
            <w:r w:rsidR="007248DD">
              <w:rPr>
                <w:rFonts w:ascii="ＭＳ Ｐゴシック" w:hAnsi="ＭＳ Ｐゴシック" w:cs="ＭＳ Ｐゴシック" w:hint="eastAsia"/>
              </w:rPr>
              <w:t>削除する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74DA2312" w:rsidR="002A522E" w:rsidRDefault="00F82028">
            <w:r>
              <w:rPr>
                <w:rFonts w:ascii="ＭＳ Ｐゴシック" w:hAnsi="ＭＳ Ｐゴシック" w:cs="ＭＳ Ｐゴシック" w:hint="eastAsia"/>
              </w:rPr>
              <w:t>ログイン</w:t>
            </w:r>
            <w:r w:rsidR="00E71059">
              <w:rPr>
                <w:rFonts w:ascii="ＭＳ Ｐゴシック" w:hAnsi="ＭＳ Ｐゴシック" w:cs="ＭＳ Ｐゴシック" w:hint="eastAsia"/>
              </w:rPr>
              <w:t>した状態で</w:t>
            </w:r>
            <w:r w:rsidR="00D01E85">
              <w:rPr>
                <w:rFonts w:ascii="ＭＳ Ｐゴシック" w:hAnsi="ＭＳ Ｐゴシック" w:cs="ＭＳ Ｐゴシック" w:hint="eastAsia"/>
              </w:rPr>
              <w:t>会員メニューにアクセスできる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547E91F1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F82028">
              <w:rPr>
                <w:rFonts w:ascii="ＭＳ Ｐゴシック" w:hAnsi="ＭＳ Ｐゴシック" w:cs="ＭＳ Ｐゴシック" w:hint="eastAsia"/>
              </w:rPr>
              <w:t>情報が</w:t>
            </w:r>
            <w:r w:rsidR="00D41CAD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60D30BC3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メニューから「会員</w:t>
            </w:r>
            <w:r w:rsidR="00FB7A55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76209CAB" w14:textId="61046C5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BC675B">
              <w:rPr>
                <w:rFonts w:ascii="ＭＳ Ｐゴシック" w:hAnsi="ＭＳ Ｐゴシック" w:cs="ＭＳ Ｐゴシック" w:hint="eastAsia"/>
              </w:rPr>
              <w:t>退会する</w:t>
            </w:r>
            <w:r>
              <w:rPr>
                <w:rFonts w:ascii="ＭＳ Ｐゴシック" w:hAnsi="ＭＳ Ｐゴシック" w:cs="ＭＳ Ｐゴシック" w:hint="eastAsia"/>
              </w:rPr>
              <w:t>会員情報</w:t>
            </w:r>
            <w:r w:rsidR="00A35AD7">
              <w:rPr>
                <w:rFonts w:ascii="ＭＳ Ｐゴシック" w:hAnsi="ＭＳ Ｐゴシック" w:cs="ＭＳ Ｐゴシック" w:hint="eastAsia"/>
              </w:rPr>
              <w:t>と退会ボタン</w:t>
            </w:r>
            <w:r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5C274893" w14:textId="256FDD15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BC675B">
              <w:rPr>
                <w:rFonts w:ascii="ＭＳ Ｐゴシック" w:hAnsi="ＭＳ Ｐゴシック" w:cs="ＭＳ Ｐゴシック" w:hint="eastAsia"/>
              </w:rPr>
              <w:t>退会</w:t>
            </w:r>
            <w:r w:rsidR="00A31E58">
              <w:rPr>
                <w:rFonts w:ascii="ＭＳ Ｐゴシック" w:hAnsi="ＭＳ Ｐゴシック" w:cs="ＭＳ Ｐゴシック" w:hint="eastAsia"/>
              </w:rPr>
              <w:t>する</w:t>
            </w:r>
            <w:r w:rsidR="00A35AD7">
              <w:rPr>
                <w:rFonts w:ascii="ＭＳ Ｐゴシック" w:hAnsi="ＭＳ Ｐゴシック" w:cs="ＭＳ Ｐゴシック" w:hint="eastAsia"/>
              </w:rPr>
              <w:t>会員情報を確認後、</w:t>
            </w:r>
            <w:r>
              <w:rPr>
                <w:rFonts w:ascii="ＭＳ Ｐゴシック" w:hAnsi="ＭＳ Ｐゴシック" w:cs="ＭＳ Ｐゴシック" w:hint="eastAsia"/>
              </w:rPr>
              <w:t>「</w:t>
            </w:r>
            <w:r w:rsidR="002D2A80">
              <w:rPr>
                <w:rFonts w:ascii="ＭＳ Ｐゴシック" w:hAnsi="ＭＳ Ｐゴシック" w:cs="ＭＳ Ｐゴシック" w:hint="eastAsia"/>
              </w:rPr>
              <w:t>退会する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6A18245D" w14:textId="2FF740BF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80138C">
              <w:rPr>
                <w:rFonts w:ascii="ＭＳ Ｐゴシック" w:hAnsi="ＭＳ Ｐゴシック" w:cs="ＭＳ Ｐゴシック" w:hint="eastAsia"/>
              </w:rPr>
              <w:t>本当</w:t>
            </w:r>
            <w:r w:rsidR="004421EE">
              <w:rPr>
                <w:rFonts w:ascii="ＭＳ Ｐゴシック" w:hAnsi="ＭＳ Ｐゴシック" w:cs="ＭＳ Ｐゴシック" w:hint="eastAsia"/>
              </w:rPr>
              <w:t>に退会するかどうか</w:t>
            </w:r>
            <w:r>
              <w:rPr>
                <w:rFonts w:ascii="ＭＳ Ｐゴシック" w:hAnsi="ＭＳ Ｐゴシック" w:cs="ＭＳ Ｐゴシック" w:hint="eastAsia"/>
              </w:rPr>
              <w:t>の確認画面を表示する</w:t>
            </w:r>
          </w:p>
          <w:p w14:paraId="3B37F261" w14:textId="7292CCC8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2D2A80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する」ボタンを押す</w:t>
            </w:r>
          </w:p>
          <w:p w14:paraId="09A2B34B" w14:textId="26FFB1D9" w:rsidR="00EA70C9" w:rsidRDefault="00D01E85" w:rsidP="006F69C2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E587C">
              <w:rPr>
                <w:rFonts w:ascii="ＭＳ Ｐゴシック" w:hAnsi="ＭＳ Ｐゴシック" w:cs="ＭＳ Ｐゴシック" w:hint="eastAsia"/>
              </w:rPr>
              <w:t>会員をシステムからログアウトし</w:t>
            </w:r>
            <w:r w:rsidR="00D07937">
              <w:rPr>
                <w:rFonts w:ascii="ＭＳ Ｐゴシック" w:hAnsi="ＭＳ Ｐゴシック" w:cs="ＭＳ Ｐゴシック" w:hint="eastAsia"/>
              </w:rPr>
              <w:t>会員情報を削除</w:t>
            </w:r>
            <w:r w:rsidR="00406A50">
              <w:rPr>
                <w:rFonts w:ascii="ＭＳ Ｐゴシック" w:hAnsi="ＭＳ Ｐゴシック" w:cs="ＭＳ Ｐゴシック" w:hint="eastAsia"/>
              </w:rPr>
              <w:t>し、</w:t>
            </w:r>
            <w:r w:rsidR="00ED2A92">
              <w:rPr>
                <w:rFonts w:ascii="ＭＳ Ｐゴシック" w:hAnsi="ＭＳ Ｐゴシック" w:cs="ＭＳ Ｐゴシック" w:hint="eastAsia"/>
              </w:rPr>
              <w:t>退会した旨を表示する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25A96956" w14:textId="77777777" w:rsidR="006F69C2" w:rsidRDefault="006F69C2" w:rsidP="006F69C2">
            <w:pPr>
              <w:numPr>
                <w:ilvl w:val="0"/>
                <w:numId w:val="3"/>
              </w:numPr>
              <w:rPr>
                <w:rFonts w:hint="eastAsia"/>
              </w:rPr>
            </w:pPr>
          </w:p>
          <w:p w14:paraId="5FE14336" w14:textId="77777777" w:rsidR="002A522E" w:rsidRPr="009931CA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FDC580A" w14:textId="77777777" w:rsidR="002A522E" w:rsidRDefault="00D01E85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04D3F474" w14:textId="77777777" w:rsidR="00B02C5E" w:rsidRDefault="00B02C5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0AF776E0" w14:textId="77777777" w:rsidR="00B02C5E" w:rsidRDefault="00B02C5E" w:rsidP="00B02C5E">
            <w:pPr>
              <w:numPr>
                <w:ilvl w:val="0"/>
                <w:numId w:val="6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メニューから「会員退会」を選択すると、このユースケースが開始される</w:t>
            </w:r>
          </w:p>
          <w:p w14:paraId="52982B51" w14:textId="77777777" w:rsidR="00B02C5E" w:rsidRDefault="00B02C5E" w:rsidP="00B02C5E">
            <w:pPr>
              <w:numPr>
                <w:ilvl w:val="0"/>
                <w:numId w:val="6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システムは退会する会員情報と退会ボタンを表示する</w:t>
            </w:r>
          </w:p>
          <w:p w14:paraId="32C2A841" w14:textId="77777777" w:rsidR="00B02C5E" w:rsidRDefault="00B02C5E" w:rsidP="00B02C5E">
            <w:pPr>
              <w:numPr>
                <w:ilvl w:val="0"/>
                <w:numId w:val="6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アクターは退会する会員情報を確認後、「退会する」ボタンを押す</w:t>
            </w:r>
          </w:p>
          <w:p w14:paraId="70BD99AE" w14:textId="77777777" w:rsidR="00B02C5E" w:rsidRDefault="00B02C5E" w:rsidP="00B02C5E">
            <w:pPr>
              <w:numPr>
                <w:ilvl w:val="0"/>
                <w:numId w:val="6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システムは本当に退会するかどうかの確認画面を表示する</w:t>
            </w:r>
          </w:p>
          <w:p w14:paraId="34BDA0C6" w14:textId="75F1092F" w:rsidR="00B02C5E" w:rsidRDefault="00B02C5E" w:rsidP="00B02C5E">
            <w:pPr>
              <w:numPr>
                <w:ilvl w:val="0"/>
                <w:numId w:val="6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>
              <w:rPr>
                <w:rFonts w:ascii="ＭＳ Ｐゴシック" w:hAnsi="ＭＳ Ｐゴシック" w:cs="ＭＳ Ｐゴシック" w:hint="eastAsia"/>
              </w:rPr>
              <w:t>戻る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69CD8972" w14:textId="7C5A1770" w:rsidR="00B02C5E" w:rsidRDefault="00B02C5E" w:rsidP="00B02C5E">
            <w:pPr>
              <w:numPr>
                <w:ilvl w:val="0"/>
                <w:numId w:val="6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7558D3">
              <w:rPr>
                <w:rFonts w:ascii="ＭＳ Ｐゴシック" w:hAnsi="ＭＳ Ｐゴシック" w:cs="ＭＳ Ｐゴシック" w:hint="eastAsia"/>
              </w:rPr>
              <w:t>退会する会員情報と退会ボタンを表示する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6C1050B0" w14:textId="0CBDA230" w:rsidR="002A522E" w:rsidRDefault="00D01E85" w:rsidP="000541CA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2B927" w14:textId="77777777" w:rsidR="00ED49AF" w:rsidRDefault="00ED49AF">
      <w:r>
        <w:separator/>
      </w:r>
    </w:p>
  </w:endnote>
  <w:endnote w:type="continuationSeparator" w:id="0">
    <w:p w14:paraId="7AB3446D" w14:textId="77777777" w:rsidR="00ED49AF" w:rsidRDefault="00ED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BIZ UDPゴシック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6FB76" w14:textId="77777777" w:rsidR="00ED49AF" w:rsidRDefault="00ED49AF">
      <w:r>
        <w:separator/>
      </w:r>
    </w:p>
  </w:footnote>
  <w:footnote w:type="continuationSeparator" w:id="0">
    <w:p w14:paraId="38EA8A9E" w14:textId="77777777" w:rsidR="00ED49AF" w:rsidRDefault="00ED4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6081EB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5" w15:restartNumberingAfterBreak="0">
    <w:nsid w:val="6EDF3CE7"/>
    <w:multiLevelType w:val="hybridMultilevel"/>
    <w:tmpl w:val="5606B8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  <w:num w:numId="5" w16cid:durableId="1410342809">
    <w:abstractNumId w:val="5"/>
  </w:num>
  <w:num w:numId="6" w16cid:durableId="790980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6CDE"/>
    <w:rsid w:val="000541CA"/>
    <w:rsid w:val="00077FD1"/>
    <w:rsid w:val="002126B8"/>
    <w:rsid w:val="002872CA"/>
    <w:rsid w:val="002A3E7F"/>
    <w:rsid w:val="002A522E"/>
    <w:rsid w:val="002D2A80"/>
    <w:rsid w:val="00320FD5"/>
    <w:rsid w:val="00327250"/>
    <w:rsid w:val="00336779"/>
    <w:rsid w:val="00376373"/>
    <w:rsid w:val="00406A50"/>
    <w:rsid w:val="00441D60"/>
    <w:rsid w:val="004421EE"/>
    <w:rsid w:val="00635331"/>
    <w:rsid w:val="0068651B"/>
    <w:rsid w:val="006C7FB2"/>
    <w:rsid w:val="006F69C2"/>
    <w:rsid w:val="007153FE"/>
    <w:rsid w:val="007248DD"/>
    <w:rsid w:val="007558D3"/>
    <w:rsid w:val="0080138C"/>
    <w:rsid w:val="008A442C"/>
    <w:rsid w:val="009931CA"/>
    <w:rsid w:val="00A31E58"/>
    <w:rsid w:val="00A35AD7"/>
    <w:rsid w:val="00AD2339"/>
    <w:rsid w:val="00B02C5E"/>
    <w:rsid w:val="00B273D7"/>
    <w:rsid w:val="00B84BF5"/>
    <w:rsid w:val="00BC675B"/>
    <w:rsid w:val="00C2020C"/>
    <w:rsid w:val="00C8579C"/>
    <w:rsid w:val="00D011DD"/>
    <w:rsid w:val="00D01E85"/>
    <w:rsid w:val="00D07937"/>
    <w:rsid w:val="00D41CAD"/>
    <w:rsid w:val="00D575B5"/>
    <w:rsid w:val="00D64244"/>
    <w:rsid w:val="00E06287"/>
    <w:rsid w:val="00E20A06"/>
    <w:rsid w:val="00E44665"/>
    <w:rsid w:val="00E531FD"/>
    <w:rsid w:val="00E71059"/>
    <w:rsid w:val="00E73FD2"/>
    <w:rsid w:val="00EA70C9"/>
    <w:rsid w:val="00ED2A92"/>
    <w:rsid w:val="00ED49AF"/>
    <w:rsid w:val="00EE587C"/>
    <w:rsid w:val="00F82028"/>
    <w:rsid w:val="00FB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  <w:style w:type="paragraph" w:styleId="ac">
    <w:name w:val="List Paragraph"/>
    <w:basedOn w:val="a"/>
    <w:uiPriority w:val="34"/>
    <w:qFormat/>
    <w:rsid w:val="00EA70C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38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43</cp:revision>
  <cp:lastPrinted>2002-02-14T12:02:00Z</cp:lastPrinted>
  <dcterms:created xsi:type="dcterms:W3CDTF">2020-06-17T05:44:00Z</dcterms:created>
  <dcterms:modified xsi:type="dcterms:W3CDTF">2025-05-01T07:55:00Z</dcterms:modified>
</cp:coreProperties>
</file>