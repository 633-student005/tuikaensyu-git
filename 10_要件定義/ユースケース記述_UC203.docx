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77ABD68B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</w:t>
            </w:r>
            <w:r w:rsidR="00C31974"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 w:hint="eastAsia"/>
              </w:rPr>
              <w:t>0</w:t>
            </w:r>
            <w:r w:rsidR="00F42E07">
              <w:rPr>
                <w:rFonts w:ascii="ＭＳ Ｐゴシック" w:hAnsi="ＭＳ Ｐゴシック" w:cs="ＭＳ Ｐゴシック" w:hint="eastAsia"/>
              </w:rPr>
              <w:t>3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18DD84F8" w:rsidR="002A522E" w:rsidRDefault="005E3D2F">
            <w:r>
              <w:rPr>
                <w:rFonts w:ascii="ＭＳ Ｐゴシック" w:hAnsi="ＭＳ Ｐゴシック" w:cs="ＭＳ Ｐゴシック" w:hint="eastAsia"/>
              </w:rPr>
              <w:t>新規</w:t>
            </w:r>
            <w:r w:rsidR="00C31974">
              <w:rPr>
                <w:rFonts w:ascii="ＭＳ Ｐゴシック" w:hAnsi="ＭＳ Ｐゴシック" w:cs="ＭＳ Ｐゴシック" w:hint="eastAsia"/>
              </w:rPr>
              <w:t>資料の</w:t>
            </w:r>
            <w:r w:rsidR="00B62CF4">
              <w:rPr>
                <w:rFonts w:ascii="ＭＳ Ｐゴシック" w:hAnsi="ＭＳ Ｐゴシック" w:cs="ＭＳ Ｐゴシック" w:hint="eastAsia"/>
              </w:rPr>
              <w:t>登録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48678CAD" w:rsidR="002A522E" w:rsidRDefault="005E3D2F">
            <w:r>
              <w:rPr>
                <w:rFonts w:ascii="ＭＳ Ｐゴシック" w:hAnsi="ＭＳ Ｐゴシック" w:cs="ＭＳ Ｐゴシック" w:hint="eastAsia"/>
              </w:rPr>
              <w:t>新規</w:t>
            </w:r>
            <w:r w:rsidR="00844B7B">
              <w:rPr>
                <w:rFonts w:ascii="ＭＳ Ｐゴシック" w:hAnsi="ＭＳ Ｐゴシック" w:cs="ＭＳ Ｐゴシック" w:hint="eastAsia"/>
              </w:rPr>
              <w:t>資料の</w:t>
            </w:r>
            <w:r>
              <w:rPr>
                <w:rFonts w:ascii="ＭＳ Ｐゴシック" w:hAnsi="ＭＳ Ｐゴシック" w:cs="ＭＳ Ｐゴシック" w:hint="eastAsia"/>
              </w:rPr>
              <w:t>登録</w:t>
            </w:r>
            <w:r w:rsidR="009B4B23">
              <w:rPr>
                <w:rFonts w:ascii="ＭＳ Ｐゴシック" w:hAnsi="ＭＳ Ｐゴシック" w:cs="ＭＳ Ｐゴシック" w:hint="eastAsia"/>
              </w:rPr>
              <w:t>をする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3B41C4B9" w:rsidR="002A522E" w:rsidRDefault="009D3D77">
            <w:r>
              <w:rPr>
                <w:rFonts w:ascii="ＭＳ Ｐゴシック" w:hAnsi="ＭＳ Ｐゴシック" w:cs="ＭＳ Ｐゴシック" w:hint="eastAsia"/>
              </w:rPr>
              <w:t>受付係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5DF2D345" w:rsidR="002A522E" w:rsidRDefault="00EE735D">
            <w:r>
              <w:rPr>
                <w:rFonts w:ascii="ＭＳ Ｐゴシック" w:hAnsi="ＭＳ Ｐゴシック" w:cs="ＭＳ Ｐゴシック" w:hint="eastAsia"/>
              </w:rPr>
              <w:t>ログインした状態で</w:t>
            </w:r>
            <w:r w:rsidR="00D01E85">
              <w:rPr>
                <w:rFonts w:ascii="ＭＳ Ｐゴシック" w:hAnsi="ＭＳ Ｐゴシック" w:cs="ＭＳ Ｐゴシック" w:hint="eastAsia"/>
              </w:rPr>
              <w:t>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32B4E3D8" w:rsidR="002A522E" w:rsidRDefault="00E22EA3">
            <w:r>
              <w:rPr>
                <w:rFonts w:ascii="ＭＳ Ｐゴシック" w:hAnsi="ＭＳ Ｐゴシック" w:cs="ＭＳ Ｐゴシック" w:hint="eastAsia"/>
              </w:rPr>
              <w:t>資料が新規</w:t>
            </w:r>
            <w:r w:rsidR="00331CCC">
              <w:rPr>
                <w:rFonts w:ascii="ＭＳ Ｐゴシック" w:hAnsi="ＭＳ Ｐゴシック" w:cs="ＭＳ Ｐゴシック" w:hint="eastAsia"/>
              </w:rPr>
              <w:t>登録</w:t>
            </w:r>
            <w:r w:rsidR="00D01E85">
              <w:rPr>
                <w:rFonts w:ascii="ＭＳ Ｐゴシック" w:hAnsi="ＭＳ Ｐゴシック" w:cs="ＭＳ Ｐゴシック" w:hint="eastAsia"/>
              </w:rPr>
              <w:t>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55551F4D" w:rsidR="002A522E" w:rsidRDefault="003C1806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</w:t>
            </w:r>
            <w:r w:rsidR="00D01E85">
              <w:rPr>
                <w:rFonts w:ascii="ＭＳ Ｐゴシック" w:hAnsi="ＭＳ Ｐゴシック" w:cs="ＭＳ Ｐゴシック" w:hint="eastAsia"/>
              </w:rPr>
              <w:t>「</w:t>
            </w:r>
            <w:r w:rsidR="00E22EA3">
              <w:rPr>
                <w:rFonts w:ascii="ＭＳ Ｐゴシック" w:hAnsi="ＭＳ Ｐゴシック" w:cs="ＭＳ Ｐゴシック" w:hint="eastAsia"/>
              </w:rPr>
              <w:t>新規</w:t>
            </w:r>
            <w:r w:rsidR="002C654F">
              <w:rPr>
                <w:rFonts w:ascii="ＭＳ Ｐゴシック" w:hAnsi="ＭＳ Ｐゴシック" w:cs="ＭＳ Ｐゴシック" w:hint="eastAsia"/>
              </w:rPr>
              <w:t>登録</w:t>
            </w:r>
            <w:r w:rsidR="00D01E85"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76209CAB" w14:textId="7CB9568B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D75B8C">
              <w:rPr>
                <w:rFonts w:ascii="ＭＳ Ｐゴシック" w:hAnsi="ＭＳ Ｐゴシック" w:cs="ＭＳ Ｐゴシック" w:hint="eastAsia"/>
              </w:rPr>
              <w:t>新規資料の情報を入力する画面</w:t>
            </w:r>
            <w:r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5C274893" w14:textId="056C039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3717BD">
              <w:rPr>
                <w:rFonts w:ascii="ＭＳ Ｐゴシック" w:hAnsi="ＭＳ Ｐゴシック" w:cs="ＭＳ Ｐゴシック" w:hint="eastAsia"/>
              </w:rPr>
              <w:t>登録する</w:t>
            </w:r>
            <w:r w:rsidR="00B307DF">
              <w:rPr>
                <w:rFonts w:ascii="ＭＳ Ｐゴシック" w:hAnsi="ＭＳ Ｐゴシック" w:cs="ＭＳ Ｐゴシック" w:hint="eastAsia"/>
              </w:rPr>
              <w:t>資料</w:t>
            </w:r>
            <w:r w:rsidR="003717BD">
              <w:rPr>
                <w:rFonts w:ascii="ＭＳ Ｐゴシック" w:hAnsi="ＭＳ Ｐゴシック" w:cs="ＭＳ Ｐゴシック" w:hint="eastAsia"/>
              </w:rPr>
              <w:t>の</w:t>
            </w:r>
            <w:r w:rsidR="00B307DF">
              <w:rPr>
                <w:rFonts w:ascii="ＭＳ Ｐゴシック" w:hAnsi="ＭＳ Ｐゴシック" w:cs="ＭＳ Ｐゴシック" w:hint="eastAsia"/>
              </w:rPr>
              <w:t>ISBN番号</w:t>
            </w:r>
            <w:r w:rsidR="003717BD">
              <w:rPr>
                <w:rFonts w:ascii="ＭＳ Ｐゴシック" w:hAnsi="ＭＳ Ｐゴシック" w:cs="ＭＳ Ｐゴシック" w:hint="eastAsia"/>
              </w:rPr>
              <w:t>、</w:t>
            </w:r>
            <w:r w:rsidR="00B307DF">
              <w:rPr>
                <w:rFonts w:ascii="ＭＳ Ｐゴシック" w:hAnsi="ＭＳ Ｐゴシック" w:cs="ＭＳ Ｐゴシック" w:hint="eastAsia"/>
              </w:rPr>
              <w:t>資料名</w:t>
            </w:r>
            <w:r w:rsidR="003717BD">
              <w:rPr>
                <w:rFonts w:ascii="ＭＳ Ｐゴシック" w:hAnsi="ＭＳ Ｐゴシック" w:cs="ＭＳ Ｐゴシック" w:hint="eastAsia"/>
              </w:rPr>
              <w:t>、</w:t>
            </w:r>
            <w:r w:rsidR="00821790">
              <w:rPr>
                <w:rFonts w:ascii="ＭＳ Ｐゴシック" w:hAnsi="ＭＳ Ｐゴシック" w:cs="ＭＳ Ｐゴシック" w:hint="eastAsia"/>
              </w:rPr>
              <w:t>分類コード</w:t>
            </w:r>
            <w:r w:rsidR="003717BD">
              <w:rPr>
                <w:rFonts w:ascii="ＭＳ Ｐゴシック" w:hAnsi="ＭＳ Ｐゴシック" w:cs="ＭＳ Ｐゴシック" w:hint="eastAsia"/>
              </w:rPr>
              <w:t>、</w:t>
            </w:r>
            <w:r w:rsidR="00821790">
              <w:rPr>
                <w:rFonts w:ascii="ＭＳ Ｐゴシック" w:hAnsi="ＭＳ Ｐゴシック" w:cs="ＭＳ Ｐゴシック" w:hint="eastAsia"/>
              </w:rPr>
              <w:t>著者</w:t>
            </w:r>
            <w:r w:rsidR="003717BD">
              <w:rPr>
                <w:rFonts w:ascii="ＭＳ Ｐゴシック" w:hAnsi="ＭＳ Ｐゴシック" w:cs="ＭＳ Ｐゴシック" w:hint="eastAsia"/>
              </w:rPr>
              <w:t>、</w:t>
            </w:r>
            <w:r w:rsidR="00821790">
              <w:rPr>
                <w:rFonts w:ascii="ＭＳ Ｐゴシック" w:hAnsi="ＭＳ Ｐゴシック" w:cs="ＭＳ Ｐゴシック" w:hint="eastAsia"/>
              </w:rPr>
              <w:t>出版社、出版日</w:t>
            </w:r>
            <w:r w:rsidR="003717BD">
              <w:rPr>
                <w:rFonts w:ascii="ＭＳ Ｐゴシック" w:hAnsi="ＭＳ Ｐゴシック" w:cs="ＭＳ Ｐゴシック" w:hint="eastAsia"/>
              </w:rPr>
              <w:t>を入力し、「確認画面へ」ボタンを押す</w:t>
            </w:r>
          </w:p>
          <w:p w14:paraId="6A18245D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システムは登録情報の確認画面を表示する</w:t>
            </w:r>
          </w:p>
          <w:p w14:paraId="3B37F261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アクターは「登録する」ボタンを押す</w:t>
            </w:r>
          </w:p>
          <w:p w14:paraId="6C5A50F9" w14:textId="2B00E2F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</w:t>
            </w:r>
            <w:r w:rsidR="00C9656F">
              <w:rPr>
                <w:rFonts w:ascii="ＭＳ Ｐゴシック" w:hAnsi="ＭＳ Ｐゴシック" w:cs="ＭＳ Ｐゴシック" w:hint="eastAsia"/>
              </w:rPr>
              <w:t>は</w:t>
            </w:r>
            <w:r w:rsidR="00B1592C" w:rsidRPr="009931CA">
              <w:rPr>
                <w:rFonts w:ascii="ＭＳ Ｐゴシック" w:hAnsi="ＭＳ Ｐゴシック" w:cs="ＭＳ Ｐゴシック"/>
              </w:rPr>
              <w:t>最後に登録されている</w:t>
            </w:r>
            <w:r w:rsidR="00B1592C">
              <w:rPr>
                <w:rFonts w:ascii="ＭＳ Ｐゴシック" w:hAnsi="ＭＳ Ｐゴシック" w:cs="ＭＳ Ｐゴシック" w:hint="eastAsia"/>
              </w:rPr>
              <w:t>資料</w:t>
            </w:r>
            <w:r w:rsidR="00B1592C" w:rsidRPr="009931CA">
              <w:rPr>
                <w:rFonts w:ascii="ＭＳ Ｐゴシック" w:hAnsi="ＭＳ Ｐゴシック" w:cs="ＭＳ Ｐゴシック"/>
              </w:rPr>
              <w:t>のIDに1を足した数を、新たな</w:t>
            </w:r>
            <w:r w:rsidR="00B1592C">
              <w:rPr>
                <w:rFonts w:ascii="ＭＳ Ｐゴシック" w:hAnsi="ＭＳ Ｐゴシック" w:cs="ＭＳ Ｐゴシック" w:hint="eastAsia"/>
              </w:rPr>
              <w:t>資料</w:t>
            </w:r>
            <w:r w:rsidR="00B1592C" w:rsidRPr="009931CA">
              <w:rPr>
                <w:rFonts w:ascii="ＭＳ Ｐゴシック" w:hAnsi="ＭＳ Ｐゴシック" w:cs="ＭＳ Ｐゴシック"/>
              </w:rPr>
              <w:t>のID</w:t>
            </w:r>
            <w:r w:rsidR="00B1592C">
              <w:rPr>
                <w:rFonts w:ascii="ＭＳ Ｐゴシック" w:hAnsi="ＭＳ Ｐゴシック" w:cs="ＭＳ Ｐゴシック" w:hint="eastAsia"/>
              </w:rPr>
              <w:t>として登録してパスワードを発行し、資料登録完了画面を表示する</w:t>
            </w:r>
          </w:p>
          <w:p w14:paraId="5FE14336" w14:textId="77777777" w:rsidR="002A522E" w:rsidRPr="009931CA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30863810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5C534" w14:textId="77777777" w:rsidR="00EE333F" w:rsidRDefault="00EE333F">
      <w:r>
        <w:separator/>
      </w:r>
    </w:p>
  </w:endnote>
  <w:endnote w:type="continuationSeparator" w:id="0">
    <w:p w14:paraId="58C92D69" w14:textId="77777777" w:rsidR="00EE333F" w:rsidRDefault="00EE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CCF08" w14:textId="77777777" w:rsidR="00EE333F" w:rsidRDefault="00EE333F">
      <w:r>
        <w:separator/>
      </w:r>
    </w:p>
  </w:footnote>
  <w:footnote w:type="continuationSeparator" w:id="0">
    <w:p w14:paraId="3FF2468D" w14:textId="77777777" w:rsidR="00EE333F" w:rsidRDefault="00EE3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6CDE"/>
    <w:rsid w:val="000A4CD1"/>
    <w:rsid w:val="001265FB"/>
    <w:rsid w:val="00162363"/>
    <w:rsid w:val="001C2D04"/>
    <w:rsid w:val="001F7782"/>
    <w:rsid w:val="00204487"/>
    <w:rsid w:val="0021383D"/>
    <w:rsid w:val="002A4845"/>
    <w:rsid w:val="002A522E"/>
    <w:rsid w:val="002C654F"/>
    <w:rsid w:val="00320FD5"/>
    <w:rsid w:val="00327250"/>
    <w:rsid w:val="00331CCC"/>
    <w:rsid w:val="00336779"/>
    <w:rsid w:val="00340154"/>
    <w:rsid w:val="00343475"/>
    <w:rsid w:val="003717BD"/>
    <w:rsid w:val="003C1806"/>
    <w:rsid w:val="00424FDB"/>
    <w:rsid w:val="00435DB9"/>
    <w:rsid w:val="00441D60"/>
    <w:rsid w:val="004D1A92"/>
    <w:rsid w:val="0059621C"/>
    <w:rsid w:val="005E3D2F"/>
    <w:rsid w:val="00603E83"/>
    <w:rsid w:val="006274FB"/>
    <w:rsid w:val="00640136"/>
    <w:rsid w:val="006641F2"/>
    <w:rsid w:val="007304A3"/>
    <w:rsid w:val="00761A91"/>
    <w:rsid w:val="007C5073"/>
    <w:rsid w:val="00821790"/>
    <w:rsid w:val="00844833"/>
    <w:rsid w:val="00844B7B"/>
    <w:rsid w:val="00883895"/>
    <w:rsid w:val="008A442C"/>
    <w:rsid w:val="009931CA"/>
    <w:rsid w:val="009B4B23"/>
    <w:rsid w:val="009D3D77"/>
    <w:rsid w:val="009E01A4"/>
    <w:rsid w:val="009E05BC"/>
    <w:rsid w:val="00A24AE5"/>
    <w:rsid w:val="00A71728"/>
    <w:rsid w:val="00AD2339"/>
    <w:rsid w:val="00B1592C"/>
    <w:rsid w:val="00B307DF"/>
    <w:rsid w:val="00B62CF4"/>
    <w:rsid w:val="00B84BF5"/>
    <w:rsid w:val="00BD3967"/>
    <w:rsid w:val="00BE6D99"/>
    <w:rsid w:val="00C2020C"/>
    <w:rsid w:val="00C31974"/>
    <w:rsid w:val="00C9656F"/>
    <w:rsid w:val="00CB2B7F"/>
    <w:rsid w:val="00D011DD"/>
    <w:rsid w:val="00D01E85"/>
    <w:rsid w:val="00D071A7"/>
    <w:rsid w:val="00D75B8C"/>
    <w:rsid w:val="00D84608"/>
    <w:rsid w:val="00D86C18"/>
    <w:rsid w:val="00DD7C39"/>
    <w:rsid w:val="00E06287"/>
    <w:rsid w:val="00E22EA3"/>
    <w:rsid w:val="00E531FD"/>
    <w:rsid w:val="00E73FD2"/>
    <w:rsid w:val="00ED2F07"/>
    <w:rsid w:val="00EE333F"/>
    <w:rsid w:val="00EE735D"/>
    <w:rsid w:val="00F0766A"/>
    <w:rsid w:val="00F4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77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62</cp:revision>
  <cp:lastPrinted>2002-02-14T12:02:00Z</cp:lastPrinted>
  <dcterms:created xsi:type="dcterms:W3CDTF">2020-06-17T05:44:00Z</dcterms:created>
  <dcterms:modified xsi:type="dcterms:W3CDTF">2025-05-01T04:08:00Z</dcterms:modified>
</cp:coreProperties>
</file>