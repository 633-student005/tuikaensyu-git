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0346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3059F98E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97C0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906F2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2DE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AF042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E3E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CDA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2FF7C095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78DAA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467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CBC3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EAC0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8A97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8FC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263D53E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3D970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9783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5268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4C9F6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4BB0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710F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20A3EF40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4D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DD311" w14:textId="19091854"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</w:t>
            </w:r>
            <w:r w:rsidR="00C31974"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 w:hint="eastAsia"/>
              </w:rPr>
              <w:t>0</w:t>
            </w:r>
            <w:r w:rsidR="00BE6D99">
              <w:rPr>
                <w:rFonts w:ascii="ＭＳ Ｐゴシック" w:hAnsi="ＭＳ Ｐゴシック" w:cs="ＭＳ Ｐゴシック" w:hint="eastAsia"/>
              </w:rPr>
              <w:t>2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75706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0DF77C2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266B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4AB3E" w14:textId="757E3C42" w:rsidR="002A522E" w:rsidRDefault="00C31974">
            <w:r>
              <w:rPr>
                <w:rFonts w:ascii="ＭＳ Ｐゴシック" w:hAnsi="ＭＳ Ｐゴシック" w:cs="ＭＳ Ｐゴシック" w:hint="eastAsia"/>
              </w:rPr>
              <w:t>資料の</w:t>
            </w:r>
            <w:r w:rsidR="002A4845">
              <w:rPr>
                <w:rFonts w:ascii="ＭＳ Ｐゴシック" w:hAnsi="ＭＳ Ｐゴシック" w:cs="ＭＳ Ｐゴシック" w:hint="eastAsia"/>
              </w:rPr>
              <w:t>返却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D1A313B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DAF5EBF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005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6359" w14:textId="03A7C200" w:rsidR="002A522E" w:rsidRDefault="00844B7B">
            <w:r>
              <w:rPr>
                <w:rFonts w:ascii="ＭＳ Ｐゴシック" w:hAnsi="ＭＳ Ｐゴシック" w:cs="ＭＳ Ｐゴシック" w:hint="eastAsia"/>
              </w:rPr>
              <w:t>資料の</w:t>
            </w:r>
            <w:r w:rsidR="002A4845">
              <w:rPr>
                <w:rFonts w:ascii="ＭＳ Ｐゴシック" w:hAnsi="ＭＳ Ｐゴシック" w:cs="ＭＳ Ｐゴシック" w:hint="eastAsia"/>
              </w:rPr>
              <w:t>返却</w:t>
            </w:r>
            <w:r w:rsidR="009B4B23">
              <w:rPr>
                <w:rFonts w:ascii="ＭＳ Ｐゴシック" w:hAnsi="ＭＳ Ｐゴシック" w:cs="ＭＳ Ｐゴシック" w:hint="eastAsia"/>
              </w:rPr>
              <w:t>をする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1F42155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459227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286F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006A5" w14:textId="544E591D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E5BD72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F28B46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3DB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98E73" w14:textId="527D4ABF" w:rsidR="002A522E" w:rsidRDefault="002A4845">
            <w:r>
              <w:rPr>
                <w:rFonts w:ascii="ＭＳ Ｐゴシック" w:hAnsi="ＭＳ Ｐゴシック" w:cs="ＭＳ Ｐゴシック" w:hint="eastAsia"/>
              </w:rPr>
              <w:t>ログイン</w:t>
            </w:r>
            <w:r w:rsidR="00582B92">
              <w:rPr>
                <w:rFonts w:ascii="ＭＳ Ｐゴシック" w:hAnsi="ＭＳ Ｐゴシック" w:cs="ＭＳ Ｐゴシック" w:hint="eastAsia"/>
              </w:rPr>
              <w:t>した</w:t>
            </w:r>
            <w:r w:rsidR="001265FB">
              <w:rPr>
                <w:rFonts w:ascii="ＭＳ Ｐゴシック" w:hAnsi="ＭＳ Ｐゴシック" w:cs="ＭＳ Ｐゴシック" w:hint="eastAsia"/>
              </w:rPr>
              <w:t>状態で</w:t>
            </w:r>
            <w:r w:rsidR="00D01E85">
              <w:rPr>
                <w:rFonts w:ascii="ＭＳ Ｐゴシック" w:hAnsi="ＭＳ Ｐゴシック" w:cs="ＭＳ Ｐゴシック" w:hint="eastAsia"/>
              </w:rPr>
              <w:t>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24A7EE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C263D7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6013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13B6" w14:textId="431442E1" w:rsidR="002A522E" w:rsidRDefault="001C2D04">
            <w:r>
              <w:rPr>
                <w:rFonts w:ascii="ＭＳ Ｐゴシック" w:hAnsi="ＭＳ Ｐゴシック" w:cs="ＭＳ Ｐゴシック" w:hint="eastAsia"/>
              </w:rPr>
              <w:t>返却</w:t>
            </w:r>
            <w:r w:rsidR="00331CCC">
              <w:rPr>
                <w:rFonts w:ascii="ＭＳ Ｐゴシック" w:hAnsi="ＭＳ Ｐゴシック" w:cs="ＭＳ Ｐゴシック" w:hint="eastAsia"/>
              </w:rPr>
              <w:t>登録</w:t>
            </w:r>
            <w:r w:rsidR="00D01E85">
              <w:rPr>
                <w:rFonts w:ascii="ＭＳ Ｐゴシック" w:hAnsi="ＭＳ Ｐゴシック" w:cs="ＭＳ Ｐゴシック" w:hint="eastAsia"/>
              </w:rPr>
              <w:t>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B7615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017C462A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08CE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1FFADDED" w14:textId="7C326B71" w:rsidR="002A522E" w:rsidRDefault="003C1806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</w:t>
            </w:r>
            <w:r w:rsidR="00D01E85">
              <w:rPr>
                <w:rFonts w:ascii="ＭＳ Ｐゴシック" w:hAnsi="ＭＳ Ｐゴシック" w:cs="ＭＳ Ｐゴシック" w:hint="eastAsia"/>
              </w:rPr>
              <w:t>「</w:t>
            </w:r>
            <w:r w:rsidR="001C2D04">
              <w:rPr>
                <w:rFonts w:ascii="ＭＳ Ｐゴシック" w:hAnsi="ＭＳ Ｐゴシック" w:cs="ＭＳ Ｐゴシック" w:hint="eastAsia"/>
              </w:rPr>
              <w:t>返却</w:t>
            </w:r>
            <w:r w:rsidR="002C654F">
              <w:rPr>
                <w:rFonts w:ascii="ＭＳ Ｐゴシック" w:hAnsi="ＭＳ Ｐゴシック" w:cs="ＭＳ Ｐゴシック" w:hint="eastAsia"/>
              </w:rPr>
              <w:t>登録</w:t>
            </w:r>
            <w:r w:rsidR="00D01E85"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76209CAB" w14:textId="62627AE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7C5073">
              <w:rPr>
                <w:rFonts w:ascii="ＭＳ Ｐゴシック" w:hAnsi="ＭＳ Ｐゴシック" w:cs="ＭＳ Ｐゴシック" w:hint="eastAsia"/>
              </w:rPr>
              <w:t>現在貸出し</w:t>
            </w:r>
            <w:r w:rsidR="001C2D04">
              <w:rPr>
                <w:rFonts w:ascii="ＭＳ Ｐゴシック" w:hAnsi="ＭＳ Ｐゴシック" w:cs="ＭＳ Ｐゴシック" w:hint="eastAsia"/>
              </w:rPr>
              <w:t>している</w:t>
            </w:r>
            <w:r w:rsidR="007C5073">
              <w:rPr>
                <w:rFonts w:ascii="ＭＳ Ｐゴシック" w:hAnsi="ＭＳ Ｐゴシック" w:cs="ＭＳ Ｐゴシック" w:hint="eastAsia"/>
              </w:rPr>
              <w:t>資料の一覧</w:t>
            </w:r>
            <w:r>
              <w:rPr>
                <w:rFonts w:ascii="ＭＳ Ｐゴシック" w:hAnsi="ＭＳ Ｐゴシック" w:cs="ＭＳ Ｐゴシック" w:hint="eastAsia"/>
              </w:rPr>
              <w:t>を表示する</w:t>
            </w:r>
          </w:p>
          <w:p w14:paraId="5C274893" w14:textId="16D4232F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1C2D04">
              <w:rPr>
                <w:rFonts w:ascii="ＭＳ Ｐゴシック" w:hAnsi="ＭＳ Ｐゴシック" w:cs="ＭＳ Ｐゴシック" w:hint="eastAsia"/>
              </w:rPr>
              <w:t>返却する</w:t>
            </w:r>
            <w:r w:rsidR="004D1A92">
              <w:rPr>
                <w:rFonts w:ascii="ＭＳ Ｐゴシック" w:hAnsi="ＭＳ Ｐゴシック" w:cs="ＭＳ Ｐゴシック" w:hint="eastAsia"/>
              </w:rPr>
              <w:t>資料</w:t>
            </w:r>
            <w:r w:rsidR="00340154">
              <w:rPr>
                <w:rFonts w:ascii="ＭＳ Ｐゴシック" w:hAnsi="ＭＳ Ｐゴシック" w:cs="ＭＳ Ｐゴシック" w:hint="eastAsia"/>
              </w:rPr>
              <w:t>を</w:t>
            </w:r>
            <w:r w:rsidR="004D1A92">
              <w:rPr>
                <w:rFonts w:ascii="ＭＳ Ｐゴシック" w:hAnsi="ＭＳ Ｐゴシック" w:cs="ＭＳ Ｐゴシック" w:hint="eastAsia"/>
              </w:rPr>
              <w:t>選択し</w:t>
            </w:r>
            <w:r w:rsidR="00B84BF5">
              <w:rPr>
                <w:rFonts w:ascii="ＭＳ Ｐゴシック" w:hAnsi="ＭＳ Ｐゴシック" w:cs="ＭＳ Ｐゴシック" w:hint="eastAsia"/>
              </w:rPr>
              <w:t>、</w:t>
            </w:r>
            <w:r>
              <w:rPr>
                <w:rFonts w:ascii="ＭＳ Ｐゴシック" w:hAnsi="ＭＳ Ｐゴシック" w:cs="ＭＳ Ｐゴシック" w:hint="eastAsia"/>
              </w:rPr>
              <w:t>「確認画面へ」ボタンを押す</w:t>
            </w:r>
          </w:p>
          <w:p w14:paraId="6A18245D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システムは登録情報の確認画面を表示する</w:t>
            </w:r>
          </w:p>
          <w:p w14:paraId="3B37F261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アクターは「登録する」ボタンを押す</w:t>
            </w:r>
          </w:p>
          <w:p w14:paraId="6C5A50F9" w14:textId="0DF15E3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</w:t>
            </w:r>
            <w:r w:rsidR="00C9656F">
              <w:rPr>
                <w:rFonts w:ascii="ＭＳ Ｐゴシック" w:hAnsi="ＭＳ Ｐゴシック" w:cs="ＭＳ Ｐゴシック" w:hint="eastAsia"/>
              </w:rPr>
              <w:t>は</w:t>
            </w:r>
            <w:r w:rsidR="00CB2B7F">
              <w:rPr>
                <w:rFonts w:ascii="ＭＳ Ｐゴシック" w:hAnsi="ＭＳ Ｐゴシック" w:cs="ＭＳ Ｐゴシック" w:hint="eastAsia"/>
              </w:rPr>
              <w:t>返却</w:t>
            </w:r>
            <w:r>
              <w:rPr>
                <w:rFonts w:ascii="ＭＳ Ｐゴシック" w:hAnsi="ＭＳ Ｐゴシック" w:cs="ＭＳ Ｐゴシック" w:hint="eastAsia"/>
              </w:rPr>
              <w:t>完了画面</w:t>
            </w:r>
            <w:r w:rsidR="00D84608">
              <w:rPr>
                <w:rFonts w:ascii="ＭＳ Ｐゴシック" w:hAnsi="ＭＳ Ｐゴシック" w:cs="ＭＳ Ｐゴシック" w:hint="eastAsia"/>
              </w:rPr>
              <w:t>を</w:t>
            </w:r>
            <w:r>
              <w:rPr>
                <w:rFonts w:ascii="ＭＳ Ｐゴシック" w:hAnsi="ＭＳ Ｐゴシック" w:cs="ＭＳ Ｐゴシック" w:hint="eastAsia"/>
              </w:rPr>
              <w:t>表示する</w:t>
            </w:r>
          </w:p>
          <w:p w14:paraId="5FE14336" w14:textId="77777777" w:rsidR="002A522E" w:rsidRPr="009931CA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FDC580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232A67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2CC8DAFF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30863810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48F4631A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28ABD53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7F8E140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8A372EB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79C73DB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5C534" w14:textId="77777777" w:rsidR="00EE333F" w:rsidRDefault="00EE333F">
      <w:r>
        <w:separator/>
      </w:r>
    </w:p>
  </w:endnote>
  <w:endnote w:type="continuationSeparator" w:id="0">
    <w:p w14:paraId="58C92D69" w14:textId="77777777" w:rsidR="00EE333F" w:rsidRDefault="00EE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4C3B" w14:textId="77777777" w:rsidR="002A522E" w:rsidRDefault="002A522E">
    <w:pPr>
      <w:pStyle w:val="Copyright"/>
    </w:pPr>
  </w:p>
  <w:p w14:paraId="55D248DA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CCF08" w14:textId="77777777" w:rsidR="00EE333F" w:rsidRDefault="00EE333F">
      <w:r>
        <w:separator/>
      </w:r>
    </w:p>
  </w:footnote>
  <w:footnote w:type="continuationSeparator" w:id="0">
    <w:p w14:paraId="3FF2468D" w14:textId="77777777" w:rsidR="00EE333F" w:rsidRDefault="00EE3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1248095">
    <w:abstractNumId w:val="0"/>
  </w:num>
  <w:num w:numId="2" w16cid:durableId="183447373">
    <w:abstractNumId w:val="1"/>
  </w:num>
  <w:num w:numId="3" w16cid:durableId="632249442">
    <w:abstractNumId w:val="2"/>
  </w:num>
  <w:num w:numId="4" w16cid:durableId="183325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6CDE"/>
    <w:rsid w:val="000A4CD1"/>
    <w:rsid w:val="000D7F77"/>
    <w:rsid w:val="001265FB"/>
    <w:rsid w:val="00162363"/>
    <w:rsid w:val="001C2D04"/>
    <w:rsid w:val="0021383D"/>
    <w:rsid w:val="002A4845"/>
    <w:rsid w:val="002A522E"/>
    <w:rsid w:val="002C654F"/>
    <w:rsid w:val="00320FD5"/>
    <w:rsid w:val="00327250"/>
    <w:rsid w:val="00331CCC"/>
    <w:rsid w:val="00336779"/>
    <w:rsid w:val="00340154"/>
    <w:rsid w:val="00343475"/>
    <w:rsid w:val="003C1806"/>
    <w:rsid w:val="00424FDB"/>
    <w:rsid w:val="00435DB9"/>
    <w:rsid w:val="00441D60"/>
    <w:rsid w:val="004D1A92"/>
    <w:rsid w:val="00582B92"/>
    <w:rsid w:val="005A5719"/>
    <w:rsid w:val="00603E83"/>
    <w:rsid w:val="006274FB"/>
    <w:rsid w:val="00640136"/>
    <w:rsid w:val="006641F2"/>
    <w:rsid w:val="007304A3"/>
    <w:rsid w:val="00761A91"/>
    <w:rsid w:val="007C5073"/>
    <w:rsid w:val="00844833"/>
    <w:rsid w:val="00844B7B"/>
    <w:rsid w:val="00883895"/>
    <w:rsid w:val="008A442C"/>
    <w:rsid w:val="009931CA"/>
    <w:rsid w:val="009B4B23"/>
    <w:rsid w:val="009E01A4"/>
    <w:rsid w:val="00A24AE5"/>
    <w:rsid w:val="00A41CA5"/>
    <w:rsid w:val="00A71728"/>
    <w:rsid w:val="00AD2339"/>
    <w:rsid w:val="00B84BF5"/>
    <w:rsid w:val="00BD3967"/>
    <w:rsid w:val="00BE6D99"/>
    <w:rsid w:val="00C2020C"/>
    <w:rsid w:val="00C31974"/>
    <w:rsid w:val="00C9656F"/>
    <w:rsid w:val="00CB2B7F"/>
    <w:rsid w:val="00D011DD"/>
    <w:rsid w:val="00D01E85"/>
    <w:rsid w:val="00D071A7"/>
    <w:rsid w:val="00D84608"/>
    <w:rsid w:val="00D86C18"/>
    <w:rsid w:val="00DD7C39"/>
    <w:rsid w:val="00E06287"/>
    <w:rsid w:val="00E11998"/>
    <w:rsid w:val="00E33093"/>
    <w:rsid w:val="00E531FD"/>
    <w:rsid w:val="00E73FD2"/>
    <w:rsid w:val="00ED2F07"/>
    <w:rsid w:val="00EE333F"/>
    <w:rsid w:val="00F0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68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岩田 優希(softcreate)</cp:lastModifiedBy>
  <cp:revision>53</cp:revision>
  <cp:lastPrinted>2002-02-14T12:02:00Z</cp:lastPrinted>
  <dcterms:created xsi:type="dcterms:W3CDTF">2020-06-17T05:44:00Z</dcterms:created>
  <dcterms:modified xsi:type="dcterms:W3CDTF">2025-05-01T04:08:00Z</dcterms:modified>
</cp:coreProperties>
</file>