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09346D15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UC10</w:t>
            </w:r>
            <w:r w:rsidR="00D575B5">
              <w:rPr>
                <w:rFonts w:ascii="ＭＳ Ｐゴシック" w:hAnsi="ＭＳ Ｐゴシック" w:cs="ＭＳ Ｐゴシック" w:hint="eastAsia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5BF2753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68651B">
              <w:rPr>
                <w:rFonts w:ascii="ＭＳ Ｐゴシック" w:hAnsi="ＭＳ Ｐゴシック" w:cs="ＭＳ Ｐゴシック" w:hint="eastAsia"/>
              </w:rPr>
              <w:t>情報の変更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4654776F" w:rsidR="002A522E" w:rsidRDefault="00F82028">
            <w:r>
              <w:rPr>
                <w:rFonts w:ascii="ＭＳ Ｐゴシック" w:hAnsi="ＭＳ Ｐゴシック" w:cs="ＭＳ Ｐゴシック" w:hint="eastAsia"/>
              </w:rPr>
              <w:t>ログインしている</w:t>
            </w:r>
            <w:r w:rsidR="00D01E85">
              <w:rPr>
                <w:rFonts w:ascii="ＭＳ Ｐゴシック" w:hAnsi="ＭＳ Ｐゴシック" w:cs="ＭＳ Ｐゴシック" w:hint="eastAsia"/>
              </w:rPr>
              <w:t>会員</w:t>
            </w:r>
            <w:r w:rsidR="0068651B">
              <w:rPr>
                <w:rFonts w:ascii="ＭＳ Ｐゴシック" w:hAnsi="ＭＳ Ｐゴシック" w:cs="ＭＳ Ｐゴシック" w:hint="eastAsia"/>
              </w:rPr>
              <w:t>情報を変更</w:t>
            </w:r>
            <w:r w:rsidR="00D01E85"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48610003" w:rsidR="002A522E" w:rsidRDefault="00F82028">
            <w:r>
              <w:rPr>
                <w:rFonts w:ascii="ＭＳ Ｐゴシック" w:hAnsi="ＭＳ Ｐゴシック" w:cs="ＭＳ Ｐゴシック" w:hint="eastAsia"/>
              </w:rPr>
              <w:t>ログイン</w:t>
            </w:r>
            <w:r w:rsidR="009565AE">
              <w:rPr>
                <w:rFonts w:ascii="ＭＳ Ｐゴシック" w:hAnsi="ＭＳ Ｐゴシック" w:cs="ＭＳ Ｐゴシック" w:hint="eastAsia"/>
              </w:rPr>
              <w:t>した状態で</w:t>
            </w:r>
            <w:r w:rsidR="00D01E85">
              <w:rPr>
                <w:rFonts w:ascii="ＭＳ Ｐゴシック" w:hAnsi="ＭＳ Ｐゴシック" w:cs="ＭＳ Ｐゴシック" w:hint="eastAsia"/>
              </w:rPr>
              <w:t>会員メニューにアクセスできる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3892DEBB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F82028">
              <w:rPr>
                <w:rFonts w:ascii="ＭＳ Ｐゴシック" w:hAnsi="ＭＳ Ｐゴシック" w:cs="ＭＳ Ｐゴシック" w:hint="eastAsia"/>
              </w:rPr>
              <w:t>情報が変更</w:t>
            </w:r>
            <w:r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556FE8F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</w:t>
            </w:r>
            <w:r w:rsidR="00F8202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システムは会員情報を入力する画面を表示する</w:t>
            </w:r>
          </w:p>
          <w:p w14:paraId="5C274893" w14:textId="4743D700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A31E58">
              <w:rPr>
                <w:rFonts w:ascii="ＭＳ Ｐゴシック" w:hAnsi="ＭＳ Ｐゴシック" w:cs="ＭＳ Ｐゴシック" w:hint="eastAsia"/>
              </w:rPr>
              <w:t>変更する</w:t>
            </w:r>
            <w:r>
              <w:rPr>
                <w:rFonts w:ascii="ＭＳ Ｐゴシック" w:hAnsi="ＭＳ Ｐゴシック" w:cs="ＭＳ Ｐゴシック" w:hint="eastAsia"/>
              </w:rPr>
              <w:t>会員の名前、住所、電話番号、メールアドレスを入力し、「確認画面へ」ボタンを押す</w:t>
            </w:r>
          </w:p>
          <w:p w14:paraId="6A18245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3B37F261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6C5A50F9" w14:textId="51F2C1D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406A50">
              <w:rPr>
                <w:rFonts w:ascii="ＭＳ Ｐゴシック" w:hAnsi="ＭＳ Ｐゴシック" w:cs="ＭＳ Ｐゴシック" w:hint="eastAsia"/>
              </w:rPr>
              <w:t>変更内容を保存し、</w:t>
            </w:r>
            <w:r w:rsidR="002126B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6C1050B0" w14:textId="0CBDA230" w:rsidR="002A522E" w:rsidRDefault="00D01E85" w:rsidP="000541CA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2B927" w14:textId="77777777" w:rsidR="00ED49AF" w:rsidRDefault="00ED49AF">
      <w:r>
        <w:separator/>
      </w:r>
    </w:p>
  </w:endnote>
  <w:endnote w:type="continuationSeparator" w:id="0">
    <w:p w14:paraId="7AB3446D" w14:textId="77777777" w:rsidR="00ED49AF" w:rsidRDefault="00ED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6FB76" w14:textId="77777777" w:rsidR="00ED49AF" w:rsidRDefault="00ED49AF">
      <w:r>
        <w:separator/>
      </w:r>
    </w:p>
  </w:footnote>
  <w:footnote w:type="continuationSeparator" w:id="0">
    <w:p w14:paraId="38EA8A9E" w14:textId="77777777" w:rsidR="00ED49AF" w:rsidRDefault="00ED4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541CA"/>
    <w:rsid w:val="002126B8"/>
    <w:rsid w:val="002872CA"/>
    <w:rsid w:val="002A522E"/>
    <w:rsid w:val="00320FD5"/>
    <w:rsid w:val="00327250"/>
    <w:rsid w:val="00336779"/>
    <w:rsid w:val="00376373"/>
    <w:rsid w:val="00406A50"/>
    <w:rsid w:val="00441D60"/>
    <w:rsid w:val="005E3A2D"/>
    <w:rsid w:val="0068651B"/>
    <w:rsid w:val="007153FE"/>
    <w:rsid w:val="008A442C"/>
    <w:rsid w:val="009565AE"/>
    <w:rsid w:val="009931CA"/>
    <w:rsid w:val="00A31E58"/>
    <w:rsid w:val="00AD2339"/>
    <w:rsid w:val="00B273D7"/>
    <w:rsid w:val="00B84BF5"/>
    <w:rsid w:val="00C2020C"/>
    <w:rsid w:val="00C8579C"/>
    <w:rsid w:val="00D011DD"/>
    <w:rsid w:val="00D01E85"/>
    <w:rsid w:val="00D575B5"/>
    <w:rsid w:val="00E06287"/>
    <w:rsid w:val="00E20A06"/>
    <w:rsid w:val="00E531FD"/>
    <w:rsid w:val="00E73FD2"/>
    <w:rsid w:val="00ED49AF"/>
    <w:rsid w:val="00F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22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24</cp:revision>
  <cp:lastPrinted>2002-02-14T12:02:00Z</cp:lastPrinted>
  <dcterms:created xsi:type="dcterms:W3CDTF">2020-06-17T05:44:00Z</dcterms:created>
  <dcterms:modified xsi:type="dcterms:W3CDTF">2025-05-01T03:27:00Z</dcterms:modified>
</cp:coreProperties>
</file>