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B0346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3059F98E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497C0F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2906F2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FC2DEF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7AF042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5FE3EC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7CDAC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2FF7C095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C78DAA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925467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CBC3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8EAC0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698A97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68FC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0263D53E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A3D970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9783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E5268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04C9F6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C4BB0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710F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20A3EF40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F84D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BDD311" w14:textId="6AA6543B" w:rsidR="002A522E" w:rsidRDefault="00D01E85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 w:hint="eastAsia"/>
              </w:rPr>
              <w:t>UC10</w:t>
            </w:r>
            <w:r w:rsidR="00FF2311">
              <w:rPr>
                <w:rFonts w:ascii="ＭＳ Ｐゴシック" w:hAnsi="ＭＳ Ｐゴシック" w:cs="ＭＳ Ｐゴシック" w:hint="eastAsia"/>
              </w:rPr>
              <w:t>5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7570692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0DF77C2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E266B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4AB3E" w14:textId="0C23EEA0" w:rsidR="002A522E" w:rsidRDefault="00FF2311">
            <w:r>
              <w:rPr>
                <w:rFonts w:ascii="ＭＳ Ｐゴシック" w:hAnsi="ＭＳ Ｐゴシック" w:cs="ＭＳ Ｐゴシック" w:hint="eastAsia"/>
              </w:rPr>
              <w:t>管理者</w:t>
            </w:r>
            <w:r w:rsidR="00D01E85">
              <w:rPr>
                <w:rFonts w:ascii="ＭＳ Ｐゴシック" w:hAnsi="ＭＳ Ｐゴシック" w:cs="ＭＳ Ｐゴシック" w:hint="eastAsia"/>
              </w:rPr>
              <w:t>登録をする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D1A313B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0DAF5EBF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02005A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D46359" w14:textId="3D789F06" w:rsidR="002A522E" w:rsidRDefault="00FF2311">
            <w:r>
              <w:rPr>
                <w:rFonts w:ascii="ＭＳ Ｐゴシック" w:hAnsi="ＭＳ Ｐゴシック" w:cs="ＭＳ Ｐゴシック" w:hint="eastAsia"/>
              </w:rPr>
              <w:t>管理者</w:t>
            </w:r>
            <w:r w:rsidR="00D01E85">
              <w:rPr>
                <w:rFonts w:ascii="ＭＳ Ｐゴシック" w:hAnsi="ＭＳ Ｐゴシック" w:cs="ＭＳ Ｐゴシック" w:hint="eastAsia"/>
              </w:rPr>
              <w:t>としてシステムに登録する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1F42155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459227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286F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9006A5" w14:textId="3B9ABC57" w:rsidR="002A522E" w:rsidRDefault="002D6E4B">
            <w:r>
              <w:rPr>
                <w:rFonts w:ascii="ＭＳ Ｐゴシック" w:hAnsi="ＭＳ Ｐゴシック" w:cs="ＭＳ Ｐゴシック" w:hint="eastAsia"/>
              </w:rPr>
              <w:t>受付係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E5BD72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F28B46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C3DB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98E73" w14:textId="5C9443EB" w:rsidR="002A522E" w:rsidRDefault="002D6E4B">
            <w:r>
              <w:rPr>
                <w:rFonts w:ascii="ＭＳ Ｐゴシック" w:hAnsi="ＭＳ Ｐゴシック" w:cs="ＭＳ Ｐゴシック" w:hint="eastAsia"/>
              </w:rPr>
              <w:t>管理者</w:t>
            </w:r>
            <w:r w:rsidR="00D01E85">
              <w:rPr>
                <w:rFonts w:ascii="ＭＳ Ｐゴシック" w:hAnsi="ＭＳ Ｐゴシック" w:cs="ＭＳ Ｐゴシック" w:hint="eastAsia"/>
              </w:rPr>
              <w:t>メニューにアクセスできる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24A7EE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C263D7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D60135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913B6" w14:textId="45DB7ED9" w:rsidR="002A522E" w:rsidRDefault="002D6E4B">
            <w:r>
              <w:rPr>
                <w:rFonts w:ascii="ＭＳ Ｐゴシック" w:hAnsi="ＭＳ Ｐゴシック" w:cs="ＭＳ Ｐゴシック" w:hint="eastAsia"/>
              </w:rPr>
              <w:t>管理者</w:t>
            </w:r>
            <w:r w:rsidR="00D01E85">
              <w:rPr>
                <w:rFonts w:ascii="ＭＳ Ｐゴシック" w:hAnsi="ＭＳ Ｐゴシック" w:cs="ＭＳ Ｐゴシック" w:hint="eastAsia"/>
              </w:rPr>
              <w:t>登録される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B761592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017C462A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108CE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1FFADDED" w14:textId="4EDC6974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メニューから「</w:t>
            </w:r>
            <w:r w:rsidR="00A9341B">
              <w:rPr>
                <w:rFonts w:ascii="ＭＳ Ｐゴシック" w:hAnsi="ＭＳ Ｐゴシック" w:cs="ＭＳ Ｐゴシック" w:hint="eastAsia"/>
              </w:rPr>
              <w:t>管理者</w:t>
            </w:r>
            <w:r>
              <w:rPr>
                <w:rFonts w:ascii="ＭＳ Ｐゴシック" w:hAnsi="ＭＳ Ｐゴシック" w:cs="ＭＳ Ｐゴシック" w:hint="eastAsia"/>
              </w:rPr>
              <w:t>登録」を選択すると、このユースケースが開始される</w:t>
            </w:r>
          </w:p>
          <w:p w14:paraId="76209CAB" w14:textId="7777777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システムは会員情報を入力する画面を表示する</w:t>
            </w:r>
          </w:p>
          <w:p w14:paraId="5C274893" w14:textId="7CAAE008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アクターは登録する会員の名前、住所、電話番号、メールアドレス、生年月日</w:t>
            </w:r>
            <w:r w:rsidR="00451F24">
              <w:rPr>
                <w:rFonts w:ascii="ＭＳ Ｐゴシック" w:hAnsi="ＭＳ Ｐゴシック" w:cs="ＭＳ Ｐゴシック" w:hint="eastAsia"/>
              </w:rPr>
              <w:t>、パスワード</w:t>
            </w:r>
            <w:r>
              <w:rPr>
                <w:rFonts w:ascii="ＭＳ Ｐゴシック" w:hAnsi="ＭＳ Ｐゴシック" w:cs="ＭＳ Ｐゴシック" w:hint="eastAsia"/>
              </w:rPr>
              <w:t>を入力し</w:t>
            </w:r>
            <w:r w:rsidR="00B84BF5">
              <w:rPr>
                <w:rFonts w:ascii="ＭＳ Ｐゴシック" w:hAnsi="ＭＳ Ｐゴシック" w:cs="ＭＳ Ｐゴシック" w:hint="eastAsia"/>
              </w:rPr>
              <w:t>、</w:t>
            </w:r>
            <w:r>
              <w:rPr>
                <w:rFonts w:ascii="ＭＳ Ｐゴシック" w:hAnsi="ＭＳ Ｐゴシック" w:cs="ＭＳ Ｐゴシック" w:hint="eastAsia"/>
              </w:rPr>
              <w:t>「確認画面へ」ボタンを押す</w:t>
            </w:r>
          </w:p>
          <w:p w14:paraId="6A18245D" w14:textId="7777777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システムは登録情報の確認画面を表示する</w:t>
            </w:r>
          </w:p>
          <w:p w14:paraId="3B37F261" w14:textId="7777777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アクターは「登録する」ボタンを押す</w:t>
            </w:r>
          </w:p>
          <w:p w14:paraId="6C5A50F9" w14:textId="2D031A58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9931CA" w:rsidRPr="009931CA">
              <w:rPr>
                <w:rFonts w:ascii="ＭＳ Ｐゴシック" w:hAnsi="ＭＳ Ｐゴシック" w:cs="ＭＳ Ｐゴシック"/>
              </w:rPr>
              <w:t>最後に登録されている</w:t>
            </w:r>
            <w:r w:rsidR="00DC6BD2">
              <w:rPr>
                <w:rFonts w:ascii="ＭＳ Ｐゴシック" w:hAnsi="ＭＳ Ｐゴシック" w:cs="ＭＳ Ｐゴシック" w:hint="eastAsia"/>
              </w:rPr>
              <w:t>管理者</w:t>
            </w:r>
            <w:r w:rsidR="009931CA" w:rsidRPr="009931CA">
              <w:rPr>
                <w:rFonts w:ascii="ＭＳ Ｐゴシック" w:hAnsi="ＭＳ Ｐゴシック" w:cs="ＭＳ Ｐゴシック"/>
              </w:rPr>
              <w:t>のIDに1を足した数を、新たな</w:t>
            </w:r>
            <w:r w:rsidR="00DC6BD2">
              <w:rPr>
                <w:rFonts w:ascii="ＭＳ Ｐゴシック" w:hAnsi="ＭＳ Ｐゴシック" w:cs="ＭＳ Ｐゴシック" w:hint="eastAsia"/>
              </w:rPr>
              <w:t>管理者</w:t>
            </w:r>
            <w:r w:rsidR="009931CA" w:rsidRPr="009931CA">
              <w:rPr>
                <w:rFonts w:ascii="ＭＳ Ｐゴシック" w:hAnsi="ＭＳ Ｐゴシック" w:cs="ＭＳ Ｐゴシック"/>
              </w:rPr>
              <w:t>のID</w:t>
            </w:r>
            <w:r w:rsidR="00441D60">
              <w:rPr>
                <w:rFonts w:ascii="ＭＳ Ｐゴシック" w:hAnsi="ＭＳ Ｐゴシック" w:cs="ＭＳ Ｐゴシック" w:hint="eastAsia"/>
              </w:rPr>
              <w:t>として</w:t>
            </w:r>
            <w:r>
              <w:rPr>
                <w:rFonts w:ascii="ＭＳ Ｐゴシック" w:hAnsi="ＭＳ Ｐゴシック" w:cs="ＭＳ Ｐゴシック" w:hint="eastAsia"/>
              </w:rPr>
              <w:t>登録し、</w:t>
            </w:r>
            <w:r w:rsidR="00632A57">
              <w:rPr>
                <w:rFonts w:ascii="ＭＳ Ｐゴシック" w:hAnsi="ＭＳ Ｐゴシック" w:cs="ＭＳ Ｐゴシック" w:hint="eastAsia"/>
              </w:rPr>
              <w:t>管理者権限を付与して</w:t>
            </w:r>
            <w:r>
              <w:rPr>
                <w:rFonts w:ascii="ＭＳ Ｐゴシック" w:hAnsi="ＭＳ Ｐゴシック" w:cs="ＭＳ Ｐゴシック" w:hint="eastAsia"/>
              </w:rPr>
              <w:t>会員登録完了画面を表示する</w:t>
            </w:r>
          </w:p>
          <w:p w14:paraId="5FE14336" w14:textId="77777777" w:rsidR="002A522E" w:rsidRPr="009931CA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FDC580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232A6747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2CC8DAFF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30863810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282185F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E-1：　アクターが次の入力チェック条件を満たさずに「確認画面へ」ボタンを押した</w:t>
            </w:r>
          </w:p>
          <w:p w14:paraId="291D51DD" w14:textId="77777777"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「名前」は必須、50文字以下</w:t>
            </w:r>
          </w:p>
          <w:p w14:paraId="64DA4BCC" w14:textId="77777777"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「住所」は必須、200文字以下</w:t>
            </w:r>
          </w:p>
          <w:p w14:paraId="259ABA03" w14:textId="77777777"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「電話番号」は必須、20文字以下</w:t>
            </w:r>
          </w:p>
          <w:p w14:paraId="3BDEC3F5" w14:textId="77777777"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「メールアドレス」は、50文字以下、メールアドレスとして正しいフォーマットであること、同じメールアドレスが登録されていないこと</w:t>
            </w:r>
          </w:p>
          <w:p w14:paraId="6C1050B0" w14:textId="77777777" w:rsidR="002A522E" w:rsidRDefault="00D01E85">
            <w:pPr>
              <w:numPr>
                <w:ilvl w:val="0"/>
                <w:numId w:val="2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システムは、入力が正しくない旨を伝えるメッセージとともに、会員情報入力画面を再表示する</w:t>
            </w:r>
          </w:p>
          <w:p w14:paraId="48F4631A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28ABD53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7F8E140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8A372EB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179C73DB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EC6DE" w14:textId="77777777" w:rsidR="00320FD5" w:rsidRDefault="00320FD5">
      <w:r>
        <w:separator/>
      </w:r>
    </w:p>
  </w:endnote>
  <w:endnote w:type="continuationSeparator" w:id="0">
    <w:p w14:paraId="17ED2C4B" w14:textId="77777777" w:rsidR="00320FD5" w:rsidRDefault="00320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D4C3B" w14:textId="77777777" w:rsidR="002A522E" w:rsidRDefault="002A522E">
    <w:pPr>
      <w:pStyle w:val="Copyright"/>
    </w:pPr>
  </w:p>
  <w:p w14:paraId="55D248DA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78145" w14:textId="77777777" w:rsidR="00320FD5" w:rsidRDefault="00320FD5">
      <w:r>
        <w:separator/>
      </w:r>
    </w:p>
  </w:footnote>
  <w:footnote w:type="continuationSeparator" w:id="0">
    <w:p w14:paraId="76BE5E6A" w14:textId="77777777" w:rsidR="00320FD5" w:rsidRDefault="00320F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1248095">
    <w:abstractNumId w:val="0"/>
  </w:num>
  <w:num w:numId="2" w16cid:durableId="183447373">
    <w:abstractNumId w:val="1"/>
  </w:num>
  <w:num w:numId="3" w16cid:durableId="632249442">
    <w:abstractNumId w:val="2"/>
  </w:num>
  <w:num w:numId="4" w16cid:durableId="1833254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36CDE"/>
    <w:rsid w:val="002A522E"/>
    <w:rsid w:val="002D6E4B"/>
    <w:rsid w:val="00320FD5"/>
    <w:rsid w:val="00327250"/>
    <w:rsid w:val="00336779"/>
    <w:rsid w:val="00441D60"/>
    <w:rsid w:val="00451F24"/>
    <w:rsid w:val="00632A57"/>
    <w:rsid w:val="008A442C"/>
    <w:rsid w:val="009931CA"/>
    <w:rsid w:val="009E0B08"/>
    <w:rsid w:val="00A32694"/>
    <w:rsid w:val="00A9341B"/>
    <w:rsid w:val="00AD2339"/>
    <w:rsid w:val="00B2471C"/>
    <w:rsid w:val="00B84BF5"/>
    <w:rsid w:val="00C2020C"/>
    <w:rsid w:val="00D01E85"/>
    <w:rsid w:val="00DC6BD2"/>
    <w:rsid w:val="00E531FD"/>
    <w:rsid w:val="00E73FD2"/>
    <w:rsid w:val="00FF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15B20700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15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岩田 優希(softcreate)</cp:lastModifiedBy>
  <cp:revision>18</cp:revision>
  <cp:lastPrinted>2002-02-14T12:02:00Z</cp:lastPrinted>
  <dcterms:created xsi:type="dcterms:W3CDTF">2020-06-17T05:44:00Z</dcterms:created>
  <dcterms:modified xsi:type="dcterms:W3CDTF">2025-05-01T04:20:00Z</dcterms:modified>
</cp:coreProperties>
</file>