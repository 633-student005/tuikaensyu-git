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3EEB70B8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567273">
              <w:rPr>
                <w:rFonts w:ascii="ＭＳ Ｐゴシック" w:hAnsi="ＭＳ Ｐゴシック" w:cs="ＭＳ Ｐゴシック" w:hint="eastAsia"/>
              </w:rPr>
              <w:t>4</w:t>
            </w:r>
            <w:r>
              <w:rPr>
                <w:rFonts w:ascii="ＭＳ Ｐゴシック" w:hAnsi="ＭＳ Ｐゴシック" w:cs="ＭＳ Ｐゴシック" w:hint="eastAsia"/>
              </w:rPr>
              <w:t>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66240CA6" w:rsidR="002A522E" w:rsidRDefault="00567273">
            <w:r>
              <w:rPr>
                <w:rFonts w:ascii="ＭＳ Ｐゴシック" w:hAnsi="ＭＳ Ｐゴシック" w:cs="ＭＳ Ｐゴシック" w:hint="eastAsia"/>
              </w:rPr>
              <w:t>ログイン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03141363" w:rsidR="002A522E" w:rsidRDefault="00567273">
            <w:r>
              <w:rPr>
                <w:rFonts w:ascii="ＭＳ Ｐゴシック" w:hAnsi="ＭＳ Ｐゴシック" w:cs="ＭＳ Ｐゴシック" w:hint="eastAsia"/>
              </w:rPr>
              <w:t>ログインする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54C3C769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567273">
              <w:rPr>
                <w:rFonts w:ascii="ＭＳ Ｐゴシック" w:hAnsi="ＭＳ Ｐゴシック" w:cs="ＭＳ Ｐゴシック" w:hint="eastAsia"/>
              </w:rPr>
              <w:t>、受付係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0C48AF8" w:rsidR="002A522E" w:rsidRDefault="006A1BC4">
            <w:r>
              <w:rPr>
                <w:rFonts w:ascii="ＭＳ Ｐゴシック" w:hAnsi="ＭＳ Ｐゴシック" w:cs="ＭＳ Ｐゴシック" w:hint="eastAsia"/>
              </w:rPr>
              <w:t>ログイン</w:t>
            </w:r>
            <w:r w:rsidR="00CA6A94">
              <w:rPr>
                <w:rFonts w:ascii="ＭＳ Ｐゴシック" w:hAnsi="ＭＳ Ｐゴシック" w:cs="ＭＳ Ｐゴシック" w:hint="eastAsia"/>
              </w:rPr>
              <w:t>画面</w:t>
            </w:r>
            <w:r w:rsidR="00D01E85">
              <w:rPr>
                <w:rFonts w:ascii="ＭＳ Ｐゴシック" w:hAnsi="ＭＳ Ｐゴシック" w:cs="ＭＳ Ｐゴシック" w:hint="eastAsia"/>
              </w:rPr>
              <w:t>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23820CD9" w:rsidR="002A522E" w:rsidRDefault="004F0F30">
            <w:r>
              <w:rPr>
                <w:rFonts w:ascii="ＭＳ Ｐゴシック" w:hAnsi="ＭＳ Ｐゴシック" w:cs="ＭＳ Ｐゴシック" w:hint="eastAsia"/>
              </w:rPr>
              <w:t>ログイン状態にな</w:t>
            </w:r>
            <w:r w:rsidR="00D01E85">
              <w:rPr>
                <w:rFonts w:ascii="ＭＳ Ｐゴシック" w:hAnsi="ＭＳ Ｐゴシック" w:cs="ＭＳ Ｐゴシック" w:hint="eastAsia"/>
              </w:rPr>
              <w:t>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114F6AB6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D35B8E">
              <w:rPr>
                <w:rFonts w:ascii="ＭＳ Ｐゴシック" w:hAnsi="ＭＳ Ｐゴシック" w:cs="ＭＳ Ｐゴシック" w:hint="eastAsia"/>
              </w:rPr>
              <w:t>ログイン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4AB2630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1A00A1">
              <w:rPr>
                <w:rFonts w:ascii="ＭＳ Ｐゴシック" w:hAnsi="ＭＳ Ｐゴシック" w:cs="ＭＳ Ｐゴシック" w:hint="eastAsia"/>
              </w:rPr>
              <w:t>IDとパスワードの入力画面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173E05AB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486268">
              <w:rPr>
                <w:rFonts w:ascii="ＭＳ Ｐゴシック" w:hAnsi="ＭＳ Ｐゴシック" w:cs="ＭＳ Ｐゴシック" w:hint="eastAsia"/>
              </w:rPr>
              <w:t>IDとパスワードを入力</w:t>
            </w:r>
            <w:r w:rsidR="0021383D">
              <w:rPr>
                <w:rFonts w:ascii="ＭＳ Ｐゴシック" w:hAnsi="ＭＳ Ｐゴシック" w:cs="ＭＳ Ｐゴシック" w:hint="eastAsia"/>
              </w:rPr>
              <w:t>して</w:t>
            </w:r>
            <w:r>
              <w:rPr>
                <w:rFonts w:ascii="ＭＳ Ｐゴシック" w:hAnsi="ＭＳ Ｐゴシック" w:cs="ＭＳ Ｐゴシック" w:hint="eastAsia"/>
              </w:rPr>
              <w:t>「</w:t>
            </w:r>
            <w:r w:rsidR="001E2955">
              <w:rPr>
                <w:rFonts w:ascii="ＭＳ Ｐゴシック" w:hAnsi="ＭＳ Ｐゴシック" w:cs="ＭＳ Ｐゴシック" w:hint="eastAsia"/>
              </w:rPr>
              <w:t>ログイン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5FE14336" w14:textId="420784C9" w:rsidR="002A522E" w:rsidRDefault="00D01E85" w:rsidP="00032073">
            <w:pPr>
              <w:numPr>
                <w:ilvl w:val="0"/>
                <w:numId w:val="3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032073">
              <w:rPr>
                <w:rFonts w:ascii="ＭＳ Ｐゴシック" w:hAnsi="ＭＳ Ｐゴシック" w:cs="ＭＳ Ｐゴシック" w:hint="eastAsia"/>
              </w:rPr>
              <w:t>ログインされた旨の表示をする</w:t>
            </w:r>
          </w:p>
          <w:p w14:paraId="340D672C" w14:textId="77777777" w:rsidR="00032073" w:rsidRPr="009931CA" w:rsidRDefault="00032073" w:rsidP="00032073">
            <w:pPr>
              <w:ind w:left="210"/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8EAE" w14:textId="77777777" w:rsidR="006A2E16" w:rsidRDefault="006A2E16">
      <w:r>
        <w:separator/>
      </w:r>
    </w:p>
  </w:endnote>
  <w:endnote w:type="continuationSeparator" w:id="0">
    <w:p w14:paraId="5E5B8D0E" w14:textId="77777777" w:rsidR="006A2E16" w:rsidRDefault="006A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E38AD" w14:textId="77777777" w:rsidR="006A2E16" w:rsidRDefault="006A2E16">
      <w:r>
        <w:separator/>
      </w:r>
    </w:p>
  </w:footnote>
  <w:footnote w:type="continuationSeparator" w:id="0">
    <w:p w14:paraId="5A3938C6" w14:textId="77777777" w:rsidR="006A2E16" w:rsidRDefault="006A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1A72"/>
    <w:rsid w:val="00032073"/>
    <w:rsid w:val="00036CDE"/>
    <w:rsid w:val="000A4CD1"/>
    <w:rsid w:val="00162363"/>
    <w:rsid w:val="001A00A1"/>
    <w:rsid w:val="001E2955"/>
    <w:rsid w:val="0021383D"/>
    <w:rsid w:val="002277A8"/>
    <w:rsid w:val="00280DC1"/>
    <w:rsid w:val="0028744C"/>
    <w:rsid w:val="002A522E"/>
    <w:rsid w:val="002C27CA"/>
    <w:rsid w:val="002C654F"/>
    <w:rsid w:val="002E5549"/>
    <w:rsid w:val="00320FD5"/>
    <w:rsid w:val="00327250"/>
    <w:rsid w:val="00331CCC"/>
    <w:rsid w:val="00336779"/>
    <w:rsid w:val="00340154"/>
    <w:rsid w:val="00343475"/>
    <w:rsid w:val="003C1806"/>
    <w:rsid w:val="00424FDB"/>
    <w:rsid w:val="00435DB9"/>
    <w:rsid w:val="00441D60"/>
    <w:rsid w:val="00486268"/>
    <w:rsid w:val="004D1A92"/>
    <w:rsid w:val="004F0F30"/>
    <w:rsid w:val="00567273"/>
    <w:rsid w:val="00603E83"/>
    <w:rsid w:val="006274FB"/>
    <w:rsid w:val="00627ABA"/>
    <w:rsid w:val="00640136"/>
    <w:rsid w:val="00657353"/>
    <w:rsid w:val="006641F2"/>
    <w:rsid w:val="006A1BC4"/>
    <w:rsid w:val="006A2E16"/>
    <w:rsid w:val="007304A3"/>
    <w:rsid w:val="00761A91"/>
    <w:rsid w:val="007C5073"/>
    <w:rsid w:val="00844833"/>
    <w:rsid w:val="00844B7B"/>
    <w:rsid w:val="00883895"/>
    <w:rsid w:val="008A442C"/>
    <w:rsid w:val="00961B00"/>
    <w:rsid w:val="009931CA"/>
    <w:rsid w:val="009B4B23"/>
    <w:rsid w:val="00A71728"/>
    <w:rsid w:val="00AD2339"/>
    <w:rsid w:val="00B84BF5"/>
    <w:rsid w:val="00BA7201"/>
    <w:rsid w:val="00BC45D5"/>
    <w:rsid w:val="00BC6002"/>
    <w:rsid w:val="00BD3967"/>
    <w:rsid w:val="00C2020C"/>
    <w:rsid w:val="00C31974"/>
    <w:rsid w:val="00C404B8"/>
    <w:rsid w:val="00C6445A"/>
    <w:rsid w:val="00C9656F"/>
    <w:rsid w:val="00CA6A94"/>
    <w:rsid w:val="00D01261"/>
    <w:rsid w:val="00D01E85"/>
    <w:rsid w:val="00D071A7"/>
    <w:rsid w:val="00D35B8E"/>
    <w:rsid w:val="00DD7C39"/>
    <w:rsid w:val="00E531FD"/>
    <w:rsid w:val="00E73FD2"/>
    <w:rsid w:val="00ED2F07"/>
    <w:rsid w:val="00EE333F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99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58</cp:revision>
  <cp:lastPrinted>2002-02-14T12:02:00Z</cp:lastPrinted>
  <dcterms:created xsi:type="dcterms:W3CDTF">2020-06-17T05:44:00Z</dcterms:created>
  <dcterms:modified xsi:type="dcterms:W3CDTF">2025-05-02T06:14:00Z</dcterms:modified>
</cp:coreProperties>
</file>